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CA" w:rsidRPr="008E571B" w:rsidRDefault="008E571B" w:rsidP="00CE70D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E571B">
        <w:rPr>
          <w:rFonts w:cstheme="minorHAnsi"/>
          <w:b/>
        </w:rPr>
        <w:t xml:space="preserve">                                                                         </w:t>
      </w:r>
      <w:proofErr w:type="spellStart"/>
      <w:r w:rsidR="00BD6D44" w:rsidRPr="008E571B">
        <w:rPr>
          <w:rFonts w:cstheme="minorHAnsi"/>
          <w:b/>
          <w:sz w:val="24"/>
          <w:szCs w:val="24"/>
        </w:rPr>
        <w:t>Amdadul</w:t>
      </w:r>
      <w:proofErr w:type="spellEnd"/>
      <w:r w:rsidR="00CE70D0">
        <w:rPr>
          <w:rFonts w:cstheme="minorHAnsi"/>
          <w:b/>
          <w:sz w:val="24"/>
          <w:szCs w:val="24"/>
        </w:rPr>
        <w:t xml:space="preserve"> Haque </w:t>
      </w:r>
    </w:p>
    <w:p w:rsidR="008E571B" w:rsidRPr="008E571B" w:rsidRDefault="008E571B" w:rsidP="00CE70D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E571B">
        <w:rPr>
          <w:rFonts w:cstheme="minorHAnsi"/>
          <w:b/>
          <w:sz w:val="24"/>
          <w:szCs w:val="24"/>
        </w:rPr>
        <w:t xml:space="preserve">                                                        </w:t>
      </w:r>
      <w:r>
        <w:rPr>
          <w:rFonts w:cstheme="minorHAnsi"/>
          <w:b/>
          <w:sz w:val="24"/>
          <w:szCs w:val="24"/>
        </w:rPr>
        <w:t xml:space="preserve">           </w:t>
      </w:r>
      <w:r w:rsidRPr="008E571B">
        <w:rPr>
          <w:rFonts w:cstheme="minorHAnsi"/>
          <w:b/>
          <w:sz w:val="24"/>
          <w:szCs w:val="24"/>
        </w:rPr>
        <w:t>QA Engineer</w:t>
      </w:r>
    </w:p>
    <w:p w:rsidR="00E1108A" w:rsidRPr="009753F3" w:rsidRDefault="00E1108A" w:rsidP="00B008B6">
      <w:pPr>
        <w:spacing w:after="0" w:line="240" w:lineRule="auto"/>
        <w:jc w:val="both"/>
        <w:rPr>
          <w:rFonts w:eastAsia="Times New Roman" w:cstheme="minorHAnsi"/>
          <w:b/>
        </w:rPr>
      </w:pPr>
      <w:r w:rsidRPr="008E571B">
        <w:rPr>
          <w:rFonts w:cstheme="minorHAnsi"/>
          <w:b/>
        </w:rPr>
        <w:t xml:space="preserve">Email: </w:t>
      </w:r>
      <w:r w:rsidR="003563D4" w:rsidRPr="003563D4">
        <w:rPr>
          <w:rStyle w:val="Heading1Char"/>
          <w:rFonts w:eastAsiaTheme="minorEastAsia"/>
          <w:sz w:val="24"/>
          <w:szCs w:val="24"/>
        </w:rPr>
        <w:t>amdadhaq653@gmail.com</w:t>
      </w:r>
    </w:p>
    <w:p w:rsidR="00E1108A" w:rsidRPr="009753F3" w:rsidRDefault="00E1108A" w:rsidP="00B008B6">
      <w:pPr>
        <w:pBdr>
          <w:bottom w:val="single" w:sz="4" w:space="0" w:color="auto"/>
        </w:pBdr>
        <w:spacing w:after="0" w:line="240" w:lineRule="auto"/>
        <w:jc w:val="both"/>
        <w:rPr>
          <w:rFonts w:cstheme="minorHAnsi"/>
          <w:b/>
        </w:rPr>
      </w:pPr>
      <w:r w:rsidRPr="009753F3">
        <w:rPr>
          <w:rFonts w:cstheme="minorHAnsi"/>
          <w:b/>
        </w:rPr>
        <w:t xml:space="preserve">Ph #: </w:t>
      </w:r>
      <w:r w:rsidR="00CE70D0">
        <w:rPr>
          <w:rFonts w:cstheme="minorHAnsi"/>
          <w:b/>
        </w:rPr>
        <w:t>929-360-3330</w:t>
      </w:r>
    </w:p>
    <w:p w:rsidR="008E571B" w:rsidRDefault="008E571B" w:rsidP="00B008B6">
      <w:pPr>
        <w:spacing w:after="0" w:line="240" w:lineRule="auto"/>
        <w:jc w:val="both"/>
        <w:rPr>
          <w:rFonts w:cstheme="minorHAnsi"/>
          <w:b/>
        </w:rPr>
      </w:pPr>
    </w:p>
    <w:p w:rsidR="00E1108A" w:rsidRPr="00C26D67" w:rsidRDefault="008E571B" w:rsidP="00B008B6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8E571B">
        <w:rPr>
          <w:rFonts w:cstheme="minorHAnsi"/>
          <w:b/>
          <w:sz w:val="24"/>
          <w:szCs w:val="24"/>
        </w:rPr>
        <w:t xml:space="preserve">                                                                </w:t>
      </w:r>
      <w:r w:rsidR="00E1108A" w:rsidRPr="00C26D67">
        <w:rPr>
          <w:rFonts w:cstheme="minorHAnsi"/>
          <w:b/>
          <w:sz w:val="24"/>
          <w:szCs w:val="24"/>
          <w:u w:val="single"/>
        </w:rPr>
        <w:t>Professional Summary:</w:t>
      </w:r>
    </w:p>
    <w:p w:rsidR="008E571B" w:rsidRPr="008E571B" w:rsidRDefault="008E571B" w:rsidP="00B008B6">
      <w:pPr>
        <w:spacing w:after="0" w:line="240" w:lineRule="auto"/>
        <w:jc w:val="both"/>
        <w:rPr>
          <w:rFonts w:cstheme="minorHAnsi"/>
          <w:b/>
        </w:rPr>
      </w:pPr>
    </w:p>
    <w:p w:rsidR="00360A04" w:rsidRPr="008E571B" w:rsidRDefault="00960FEE" w:rsidP="00B008B6">
      <w:pPr>
        <w:pStyle w:val="NoSpacing"/>
        <w:numPr>
          <w:ilvl w:val="0"/>
          <w:numId w:val="10"/>
        </w:numPr>
        <w:jc w:val="both"/>
        <w:rPr>
          <w:rFonts w:eastAsia="Times New Roman" w:cstheme="minorHAnsi"/>
        </w:rPr>
      </w:pPr>
      <w:r w:rsidRPr="008E571B">
        <w:rPr>
          <w:rFonts w:eastAsia="Times New Roman" w:cstheme="minorHAnsi"/>
        </w:rPr>
        <w:t xml:space="preserve">Over </w:t>
      </w:r>
      <w:r w:rsidR="001609D9" w:rsidRPr="008E571B">
        <w:rPr>
          <w:rFonts w:eastAsia="Times New Roman" w:cstheme="minorHAnsi"/>
          <w:b/>
        </w:rPr>
        <w:t>7</w:t>
      </w:r>
      <w:r w:rsidR="00B212C6" w:rsidRPr="008E571B">
        <w:rPr>
          <w:rFonts w:eastAsia="Times New Roman" w:cstheme="minorHAnsi"/>
          <w:b/>
        </w:rPr>
        <w:t>+</w:t>
      </w:r>
      <w:r w:rsidR="00360A04" w:rsidRPr="008E571B">
        <w:rPr>
          <w:rFonts w:eastAsia="Times New Roman" w:cstheme="minorHAnsi"/>
          <w:b/>
        </w:rPr>
        <w:t xml:space="preserve"> years</w:t>
      </w:r>
      <w:r w:rsidR="00360A04" w:rsidRPr="008E571B">
        <w:rPr>
          <w:rFonts w:eastAsia="Times New Roman" w:cstheme="minorHAnsi"/>
        </w:rPr>
        <w:t xml:space="preserve"> of IT industry experience in Software Testing with emphasis on Software Quality Assurance and Automation Testing with wide variety of projects and environments.</w:t>
      </w:r>
    </w:p>
    <w:p w:rsidR="00360A04" w:rsidRPr="008E571B" w:rsidRDefault="00360A04" w:rsidP="00B008B6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8E571B">
        <w:rPr>
          <w:rFonts w:eastAsia="Times New Roman" w:cstheme="minorHAnsi"/>
        </w:rPr>
        <w:t>Good Understanding of Software Development Life Cycle (</w:t>
      </w:r>
      <w:r w:rsidRPr="008E571B">
        <w:rPr>
          <w:rFonts w:eastAsia="Times New Roman" w:cstheme="minorHAnsi"/>
          <w:b/>
        </w:rPr>
        <w:t>SDLC</w:t>
      </w:r>
      <w:r w:rsidRPr="008E571B">
        <w:rPr>
          <w:rFonts w:eastAsia="Times New Roman" w:cstheme="minorHAnsi"/>
        </w:rPr>
        <w:t xml:space="preserve">) and Software Life Cycle Testing </w:t>
      </w:r>
      <w:r w:rsidRPr="008E571B">
        <w:rPr>
          <w:rFonts w:eastAsia="Times New Roman" w:cstheme="minorHAnsi"/>
          <w:b/>
        </w:rPr>
        <w:t>(STLC).</w:t>
      </w:r>
    </w:p>
    <w:p w:rsidR="00926A3B" w:rsidRPr="008E571B" w:rsidRDefault="00AC37B6" w:rsidP="00B008B6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E571B">
        <w:rPr>
          <w:rFonts w:cstheme="minorHAnsi"/>
        </w:rPr>
        <w:t xml:space="preserve">Experience in designing, developing and executing automated tests using </w:t>
      </w:r>
      <w:r w:rsidRPr="008E571B">
        <w:rPr>
          <w:rFonts w:cstheme="minorHAnsi"/>
          <w:b/>
        </w:rPr>
        <w:t>Selenium</w:t>
      </w:r>
      <w:r w:rsidRPr="008E571B">
        <w:rPr>
          <w:rFonts w:cstheme="minorHAnsi"/>
        </w:rPr>
        <w:t xml:space="preserve"> </w:t>
      </w:r>
      <w:r w:rsidRPr="008E571B">
        <w:rPr>
          <w:rFonts w:cstheme="minorHAnsi"/>
          <w:b/>
        </w:rPr>
        <w:t>WebDriver.</w:t>
      </w:r>
      <w:r w:rsidRPr="008E571B">
        <w:rPr>
          <w:rFonts w:cstheme="minorHAnsi"/>
        </w:rPr>
        <w:t xml:space="preserve"> </w:t>
      </w:r>
    </w:p>
    <w:p w:rsidR="00360A04" w:rsidRPr="008E571B" w:rsidRDefault="00360A04" w:rsidP="00B008B6">
      <w:pPr>
        <w:pStyle w:val="NoSpacing"/>
        <w:numPr>
          <w:ilvl w:val="0"/>
          <w:numId w:val="10"/>
        </w:numPr>
        <w:jc w:val="both"/>
        <w:rPr>
          <w:rFonts w:eastAsia="Times New Roman" w:cstheme="minorHAnsi"/>
        </w:rPr>
      </w:pPr>
      <w:r w:rsidRPr="008E571B">
        <w:rPr>
          <w:rFonts w:eastAsia="Times New Roman" w:cstheme="minorHAnsi"/>
          <w:shd w:val="clear" w:color="auto" w:fill="FFFFFF"/>
        </w:rPr>
        <w:t>Solid experience with web automation testing tool i.e.</w:t>
      </w:r>
      <w:r w:rsidRPr="008E571B">
        <w:rPr>
          <w:rStyle w:val="apple-converted-space"/>
          <w:rFonts w:eastAsia="Times New Roman" w:cstheme="minorHAnsi"/>
          <w:shd w:val="clear" w:color="auto" w:fill="FFFFFF"/>
        </w:rPr>
        <w:t> </w:t>
      </w:r>
      <w:r w:rsidRPr="008E571B">
        <w:rPr>
          <w:rStyle w:val="apple-converted-space"/>
          <w:rFonts w:eastAsia="Times New Roman" w:cstheme="minorHAnsi"/>
          <w:b/>
          <w:shd w:val="clear" w:color="auto" w:fill="FFFFFF"/>
        </w:rPr>
        <w:t>Selenium</w:t>
      </w:r>
      <w:r w:rsidRPr="008E571B">
        <w:rPr>
          <w:rFonts w:eastAsia="Times New Roman" w:cstheme="minorHAnsi"/>
          <w:shd w:val="clear" w:color="auto" w:fill="FFFFFF"/>
        </w:rPr>
        <w:t xml:space="preserve"> </w:t>
      </w:r>
      <w:r w:rsidRPr="008E571B">
        <w:rPr>
          <w:rFonts w:eastAsia="Times New Roman" w:cstheme="minorHAnsi"/>
          <w:b/>
          <w:shd w:val="clear" w:color="auto" w:fill="FFFFFF"/>
        </w:rPr>
        <w:t>IDE</w:t>
      </w:r>
      <w:r w:rsidR="009452EC" w:rsidRPr="008E571B">
        <w:rPr>
          <w:rFonts w:eastAsia="Times New Roman" w:cstheme="minorHAnsi"/>
          <w:b/>
          <w:shd w:val="clear" w:color="auto" w:fill="FFFFFF"/>
        </w:rPr>
        <w:t xml:space="preserve"> </w:t>
      </w:r>
      <w:r w:rsidRPr="008E571B">
        <w:rPr>
          <w:rFonts w:eastAsia="Times New Roman" w:cstheme="minorHAnsi"/>
          <w:shd w:val="clear" w:color="auto" w:fill="FFFFFF"/>
        </w:rPr>
        <w:t>and</w:t>
      </w:r>
      <w:r w:rsidRPr="008E571B">
        <w:rPr>
          <w:rStyle w:val="apple-converted-space"/>
          <w:rFonts w:eastAsia="Times New Roman" w:cstheme="minorHAnsi"/>
          <w:shd w:val="clear" w:color="auto" w:fill="FFFFFF"/>
        </w:rPr>
        <w:t> </w:t>
      </w:r>
      <w:r w:rsidRPr="008E571B">
        <w:rPr>
          <w:rStyle w:val="apple-converted-space"/>
          <w:rFonts w:eastAsia="Times New Roman" w:cstheme="minorHAnsi"/>
          <w:b/>
          <w:shd w:val="clear" w:color="auto" w:fill="FFFFFF"/>
        </w:rPr>
        <w:t>Selenium</w:t>
      </w:r>
      <w:r w:rsidRPr="008E571B">
        <w:rPr>
          <w:rFonts w:eastAsia="Times New Roman" w:cstheme="minorHAnsi"/>
          <w:b/>
          <w:shd w:val="clear" w:color="auto" w:fill="FFFFFF"/>
        </w:rPr>
        <w:t xml:space="preserve"> Web driver</w:t>
      </w:r>
      <w:r w:rsidRPr="008E571B">
        <w:rPr>
          <w:rFonts w:eastAsia="Times New Roman" w:cstheme="minorHAnsi"/>
          <w:shd w:val="clear" w:color="auto" w:fill="FFFFFF"/>
        </w:rPr>
        <w:t xml:space="preserve"> with </w:t>
      </w:r>
      <w:proofErr w:type="gramStart"/>
      <w:r w:rsidRPr="008E571B">
        <w:rPr>
          <w:rFonts w:eastAsia="Times New Roman" w:cstheme="minorHAnsi"/>
          <w:b/>
          <w:shd w:val="clear" w:color="auto" w:fill="FFFFFF"/>
        </w:rPr>
        <w:t>JAVA</w:t>
      </w:r>
      <w:r w:rsidRPr="008E571B">
        <w:rPr>
          <w:rFonts w:eastAsia="Times New Roman" w:cstheme="minorHAnsi"/>
          <w:shd w:val="clear" w:color="auto" w:fill="FFFFFF"/>
        </w:rPr>
        <w:t>,  and</w:t>
      </w:r>
      <w:proofErr w:type="gramEnd"/>
      <w:r w:rsidRPr="008E571B">
        <w:rPr>
          <w:rFonts w:eastAsia="Times New Roman" w:cstheme="minorHAnsi"/>
          <w:shd w:val="clear" w:color="auto" w:fill="FFFFFF"/>
        </w:rPr>
        <w:t xml:space="preserve"> </w:t>
      </w:r>
      <w:r w:rsidRPr="008E571B">
        <w:rPr>
          <w:rFonts w:eastAsia="Times New Roman" w:cstheme="minorHAnsi"/>
          <w:b/>
          <w:shd w:val="clear" w:color="auto" w:fill="FFFFFF"/>
        </w:rPr>
        <w:t>TestNG.</w:t>
      </w:r>
    </w:p>
    <w:p w:rsidR="00541AE7" w:rsidRPr="008E571B" w:rsidRDefault="00541AE7" w:rsidP="00B008B6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E571B">
        <w:rPr>
          <w:rFonts w:cstheme="minorHAnsi"/>
        </w:rPr>
        <w:t xml:space="preserve">Experience in maintaining and executing </w:t>
      </w:r>
      <w:r w:rsidRPr="008E571B">
        <w:rPr>
          <w:rFonts w:cstheme="minorHAnsi"/>
          <w:b/>
        </w:rPr>
        <w:t xml:space="preserve">Maven </w:t>
      </w:r>
      <w:r w:rsidRPr="008E571B">
        <w:rPr>
          <w:rFonts w:cstheme="minorHAnsi"/>
        </w:rPr>
        <w:t xml:space="preserve">build files for running automated tests by adding dependencies. </w:t>
      </w:r>
    </w:p>
    <w:p w:rsidR="007032C3" w:rsidRPr="008E571B" w:rsidRDefault="007032C3" w:rsidP="00B008B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E571B">
        <w:rPr>
          <w:rFonts w:cstheme="minorHAnsi"/>
          <w:shd w:val="clear" w:color="auto" w:fill="FFFFFF"/>
        </w:rPr>
        <w:t>Expert in writing Scenarios, Scenario outlines, feature and Step definitions using </w:t>
      </w:r>
      <w:r w:rsidRPr="008E571B">
        <w:rPr>
          <w:rFonts w:cstheme="minorHAnsi"/>
          <w:b/>
          <w:shd w:val="clear" w:color="auto" w:fill="FFFFFF"/>
        </w:rPr>
        <w:t xml:space="preserve">Cucumber for BDD. </w:t>
      </w:r>
    </w:p>
    <w:p w:rsidR="00321279" w:rsidRPr="008E571B" w:rsidRDefault="00321279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continuous integration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run automated test suites.</w:t>
      </w:r>
    </w:p>
    <w:p w:rsidR="00926A3B" w:rsidRPr="008E571B" w:rsidRDefault="002556DF" w:rsidP="00B008B6">
      <w:pPr>
        <w:pStyle w:val="BodyText"/>
        <w:widowControl w:val="0"/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clear" w:pos="10800"/>
          <w:tab w:val="clear" w:pos="11160"/>
          <w:tab w:val="clear" w:pos="11520"/>
        </w:tabs>
        <w:suppressAutoHyphens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</w:t>
      </w:r>
      <w:r w:rsidRPr="008E571B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Protractor</w:t>
      </w:r>
      <w:r w:rsidRPr="008E571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Angular UI testing automation.</w:t>
      </w:r>
    </w:p>
    <w:p w:rsidR="0079520A" w:rsidRPr="008E571B" w:rsidRDefault="0079520A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E571B">
        <w:rPr>
          <w:rFonts w:asciiTheme="minorHAnsi" w:eastAsia="Calibri" w:hAnsiTheme="minorHAnsi" w:cstheme="minorHAnsi"/>
          <w:sz w:val="22"/>
          <w:szCs w:val="22"/>
        </w:rPr>
        <w:t xml:space="preserve">Proficient in creating automation script from </w:t>
      </w:r>
      <w:r w:rsidRPr="008E571B">
        <w:rPr>
          <w:rFonts w:asciiTheme="minorHAnsi" w:eastAsia="Calibri" w:hAnsiTheme="minorHAnsi" w:cstheme="minorHAnsi"/>
          <w:b/>
          <w:sz w:val="22"/>
          <w:szCs w:val="22"/>
        </w:rPr>
        <w:t>scratch</w:t>
      </w:r>
      <w:r w:rsidRPr="008E571B">
        <w:rPr>
          <w:rFonts w:asciiTheme="minorHAnsi" w:eastAsia="Calibri" w:hAnsiTheme="minorHAnsi" w:cstheme="minorHAnsi"/>
          <w:sz w:val="22"/>
          <w:szCs w:val="22"/>
        </w:rPr>
        <w:t xml:space="preserve">. Sound knowledge of developing different type of </w:t>
      </w:r>
      <w:r w:rsidRPr="008E571B">
        <w:rPr>
          <w:rFonts w:asciiTheme="minorHAnsi" w:eastAsia="Calibri" w:hAnsiTheme="minorHAnsi" w:cstheme="minorHAnsi"/>
          <w:b/>
          <w:sz w:val="22"/>
          <w:szCs w:val="22"/>
        </w:rPr>
        <w:t>framework</w:t>
      </w:r>
      <w:r w:rsidRPr="008E571B">
        <w:rPr>
          <w:rFonts w:asciiTheme="minorHAnsi" w:eastAsia="Calibri" w:hAnsiTheme="minorHAnsi" w:cstheme="minorHAnsi"/>
          <w:sz w:val="22"/>
          <w:szCs w:val="22"/>
        </w:rPr>
        <w:t xml:space="preserve"> like </w:t>
      </w:r>
      <w:r w:rsidRPr="008E571B">
        <w:rPr>
          <w:rFonts w:asciiTheme="minorHAnsi" w:eastAsia="Calibri" w:hAnsiTheme="minorHAnsi" w:cstheme="minorHAnsi"/>
          <w:b/>
          <w:sz w:val="22"/>
          <w:szCs w:val="22"/>
        </w:rPr>
        <w:t>Module driven</w:t>
      </w:r>
      <w:r w:rsidRPr="008E571B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8E571B">
        <w:rPr>
          <w:rFonts w:asciiTheme="minorHAnsi" w:eastAsia="Calibri" w:hAnsiTheme="minorHAnsi" w:cstheme="minorHAnsi"/>
          <w:b/>
          <w:sz w:val="22"/>
          <w:szCs w:val="22"/>
        </w:rPr>
        <w:t>Data driven</w:t>
      </w:r>
      <w:r w:rsidRPr="008E571B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8E571B">
        <w:rPr>
          <w:rFonts w:asciiTheme="minorHAnsi" w:eastAsia="Calibri" w:hAnsiTheme="minorHAnsi" w:cstheme="minorHAnsi"/>
          <w:b/>
          <w:sz w:val="22"/>
          <w:szCs w:val="22"/>
        </w:rPr>
        <w:t>Hybrid</w:t>
      </w:r>
      <w:r w:rsidRPr="008E571B">
        <w:rPr>
          <w:rFonts w:asciiTheme="minorHAnsi" w:eastAsia="Calibri" w:hAnsiTheme="minorHAnsi" w:cstheme="minorHAnsi"/>
          <w:sz w:val="22"/>
          <w:szCs w:val="22"/>
        </w:rPr>
        <w:t xml:space="preserve"> framework.</w:t>
      </w:r>
    </w:p>
    <w:p w:rsidR="00360A04" w:rsidRPr="008E571B" w:rsidRDefault="00360A04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Experience in creating and developing Test Plan, Test Cases, Test Scripts, Test Reports and Defect Reports for both Manual and Automation tests to support quality-oriented deliverables.</w:t>
      </w:r>
    </w:p>
    <w:p w:rsidR="00360A04" w:rsidRPr="008E571B" w:rsidRDefault="00360A04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Proficient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in black box testing </w:t>
      </w:r>
      <w:r w:rsidRPr="008E571B">
        <w:rPr>
          <w:rFonts w:asciiTheme="minorHAnsi" w:hAnsiTheme="minorHAnsi" w:cstheme="minorHAnsi"/>
          <w:sz w:val="22"/>
          <w:szCs w:val="22"/>
        </w:rPr>
        <w:t>(Functional Testing, Integration testing, System Testing, Smoke Testing and Regression Testing )</w:t>
      </w:r>
      <w:r w:rsidRPr="008E571B">
        <w:rPr>
          <w:rFonts w:asciiTheme="minorHAnsi" w:hAnsiTheme="minorHAnsi" w:cstheme="minorHAnsi"/>
          <w:b/>
          <w:sz w:val="22"/>
          <w:szCs w:val="22"/>
        </w:rPr>
        <w:t>,</w:t>
      </w:r>
      <w:r w:rsidRPr="008E571B">
        <w:rPr>
          <w:rFonts w:asciiTheme="minorHAnsi" w:hAnsiTheme="minorHAnsi" w:cstheme="minorHAnsi"/>
          <w:sz w:val="22"/>
          <w:szCs w:val="22"/>
        </w:rPr>
        <w:t xml:space="preserve"> performance testing, Graphical User Interface testing (GUI), </w:t>
      </w:r>
      <w:r w:rsidRPr="008E571B">
        <w:rPr>
          <w:rFonts w:asciiTheme="minorHAnsi" w:hAnsiTheme="minorHAnsi" w:cstheme="minorHAnsi"/>
          <w:bCs/>
          <w:sz w:val="22"/>
          <w:szCs w:val="22"/>
        </w:rPr>
        <w:t>User Acceptance Testing (UAT)</w:t>
      </w:r>
      <w:r w:rsidRPr="008E571B">
        <w:rPr>
          <w:rFonts w:asciiTheme="minorHAnsi" w:hAnsiTheme="minorHAnsi" w:cstheme="minorHAnsi"/>
          <w:sz w:val="22"/>
          <w:szCs w:val="22"/>
        </w:rPr>
        <w:t xml:space="preserve">, </w:t>
      </w:r>
      <w:r w:rsidRPr="008E571B">
        <w:rPr>
          <w:rFonts w:asciiTheme="minorHAnsi" w:hAnsiTheme="minorHAnsi" w:cstheme="minorHAnsi"/>
          <w:bCs/>
          <w:sz w:val="22"/>
          <w:szCs w:val="22"/>
        </w:rPr>
        <w:t>Regression Testing</w:t>
      </w:r>
      <w:r w:rsidRPr="008E571B">
        <w:rPr>
          <w:rFonts w:asciiTheme="minorHAnsi" w:hAnsiTheme="minorHAnsi" w:cstheme="minorHAnsi"/>
          <w:sz w:val="22"/>
          <w:szCs w:val="22"/>
        </w:rPr>
        <w:t xml:space="preserve">, </w:t>
      </w:r>
      <w:r w:rsidRPr="008E571B">
        <w:rPr>
          <w:rFonts w:asciiTheme="minorHAnsi" w:hAnsiTheme="minorHAnsi" w:cstheme="minorHAnsi"/>
          <w:bCs/>
          <w:sz w:val="22"/>
          <w:szCs w:val="22"/>
        </w:rPr>
        <w:t>Integration Testing</w:t>
      </w:r>
      <w:r w:rsidRPr="008E571B">
        <w:rPr>
          <w:rFonts w:asciiTheme="minorHAnsi" w:hAnsiTheme="minorHAnsi" w:cstheme="minorHAnsi"/>
          <w:sz w:val="22"/>
          <w:szCs w:val="22"/>
        </w:rPr>
        <w:t xml:space="preserve"> and white box testing.</w:t>
      </w:r>
    </w:p>
    <w:p w:rsidR="00F66303" w:rsidRPr="008E571B" w:rsidRDefault="00F66303" w:rsidP="00B008B6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eastAsia="Verdana" w:cstheme="minorHAnsi"/>
          <w:color w:val="000000"/>
        </w:rPr>
      </w:pPr>
      <w:r w:rsidRPr="008E571B">
        <w:rPr>
          <w:rFonts w:cstheme="minorHAnsi"/>
        </w:rPr>
        <w:t>Experience in</w:t>
      </w:r>
      <w:r w:rsidRPr="008E571B">
        <w:rPr>
          <w:rFonts w:cstheme="minorHAnsi"/>
          <w:b/>
        </w:rPr>
        <w:t xml:space="preserve"> </w:t>
      </w:r>
      <w:r w:rsidRPr="008E571B">
        <w:rPr>
          <w:rFonts w:cstheme="minorHAnsi"/>
          <w:b/>
          <w:bCs/>
        </w:rPr>
        <w:t>Functional Testing, Data Driven Testing, Load Testing.</w:t>
      </w:r>
    </w:p>
    <w:p w:rsidR="00BE3212" w:rsidRPr="008E571B" w:rsidRDefault="00BE3212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Solid understanding and hands on experience with web technologies like </w:t>
      </w:r>
      <w:r w:rsidRPr="008E571B">
        <w:rPr>
          <w:rFonts w:asciiTheme="minorHAnsi" w:hAnsiTheme="minorHAnsi" w:cstheme="minorHAnsi"/>
          <w:b/>
          <w:sz w:val="22"/>
          <w:szCs w:val="22"/>
        </w:rPr>
        <w:t>HTML, XPATH, XML, SOAP and WSDL.</w:t>
      </w:r>
    </w:p>
    <w:p w:rsidR="00CC0159" w:rsidRPr="008E571B" w:rsidRDefault="007032C3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Good Experience in performing end-to-end test </w:t>
      </w:r>
      <w:r w:rsidRPr="008E571B">
        <w:rPr>
          <w:rStyle w:val="rezemp-highlightedfield-highlightedterm"/>
          <w:rFonts w:asciiTheme="minorHAnsi" w:hAnsiTheme="minorHAnsi" w:cstheme="minorHAnsi"/>
          <w:sz w:val="22"/>
          <w:szCs w:val="22"/>
        </w:rPr>
        <w:t>automation</w:t>
      </w:r>
      <w:r w:rsidRPr="008E571B">
        <w:rPr>
          <w:rFonts w:asciiTheme="minorHAnsi" w:hAnsiTheme="minorHAnsi" w:cstheme="minorHAnsi"/>
          <w:sz w:val="22"/>
          <w:szCs w:val="22"/>
        </w:rPr>
        <w:t xml:space="preserve"> for web services applications </w:t>
      </w:r>
      <w:r w:rsidRPr="008E571B">
        <w:rPr>
          <w:rFonts w:asciiTheme="minorHAnsi" w:hAnsiTheme="minorHAnsi" w:cstheme="minorHAnsi"/>
          <w:b/>
          <w:sz w:val="22"/>
          <w:szCs w:val="22"/>
        </w:rPr>
        <w:t>(Soap and Rest)</w:t>
      </w:r>
      <w:r w:rsidRPr="008E571B">
        <w:rPr>
          <w:rFonts w:asciiTheme="minorHAnsi" w:hAnsiTheme="minorHAnsi" w:cstheme="minorHAnsi"/>
          <w:sz w:val="22"/>
          <w:szCs w:val="22"/>
        </w:rPr>
        <w:t xml:space="preserve"> using </w:t>
      </w:r>
      <w:r w:rsidR="00AA1D90" w:rsidRPr="008E571B">
        <w:rPr>
          <w:rFonts w:asciiTheme="minorHAnsi" w:hAnsiTheme="minorHAnsi" w:cstheme="minorHAnsi"/>
          <w:b/>
          <w:sz w:val="22"/>
          <w:szCs w:val="22"/>
        </w:rPr>
        <w:t>Soap UI/Postm</w:t>
      </w:r>
      <w:r w:rsidRPr="008E571B">
        <w:rPr>
          <w:rFonts w:asciiTheme="minorHAnsi" w:hAnsiTheme="minorHAnsi" w:cstheme="minorHAnsi"/>
          <w:b/>
          <w:sz w:val="22"/>
          <w:szCs w:val="22"/>
        </w:rPr>
        <w:t>an.</w:t>
      </w:r>
    </w:p>
    <w:p w:rsidR="007C2B99" w:rsidRPr="008E571B" w:rsidRDefault="007C2B99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Experience in Test Planning, assigning task to team, Creating Test cases, executing test cases, performing various types of testing like Sanity, Regression, Functional, Smoke and Ad-hoc product testing, Reporting bugs, coordinating with multiple teams, test status reporting. Well versed with </w:t>
      </w:r>
      <w:r w:rsidR="00BE3212" w:rsidRPr="008E571B">
        <w:rPr>
          <w:rFonts w:asciiTheme="minorHAnsi" w:hAnsiTheme="minorHAnsi" w:cstheme="minorHAnsi"/>
          <w:b/>
          <w:sz w:val="22"/>
          <w:szCs w:val="22"/>
        </w:rPr>
        <w:t>HP ALM,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Quality </w:t>
      </w:r>
      <w:proofErr w:type="spellStart"/>
      <w:r w:rsidRPr="008E571B">
        <w:rPr>
          <w:rFonts w:asciiTheme="minorHAnsi" w:hAnsiTheme="minorHAnsi" w:cstheme="minorHAnsi"/>
          <w:b/>
          <w:sz w:val="22"/>
          <w:szCs w:val="22"/>
        </w:rPr>
        <w:t>Center</w:t>
      </w:r>
      <w:proofErr w:type="spellEnd"/>
      <w:r w:rsidR="00BE3212" w:rsidRPr="008E571B">
        <w:rPr>
          <w:rFonts w:asciiTheme="minorHAnsi" w:hAnsiTheme="minorHAnsi" w:cstheme="minorHAnsi"/>
          <w:b/>
          <w:sz w:val="22"/>
          <w:szCs w:val="22"/>
        </w:rPr>
        <w:t xml:space="preserve"> and JIRA</w:t>
      </w:r>
      <w:r w:rsidRPr="008E571B">
        <w:rPr>
          <w:rFonts w:asciiTheme="minorHAnsi" w:hAnsiTheme="minorHAnsi" w:cstheme="minorHAnsi"/>
          <w:b/>
          <w:sz w:val="22"/>
          <w:szCs w:val="22"/>
        </w:rPr>
        <w:t>.</w:t>
      </w:r>
    </w:p>
    <w:p w:rsidR="009D7B54" w:rsidRPr="008E571B" w:rsidRDefault="009D7B54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Experience in creating and executing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8E571B">
        <w:rPr>
          <w:rFonts w:asciiTheme="minorHAnsi" w:hAnsiTheme="minorHAnsi" w:cstheme="minorHAnsi"/>
          <w:bCs/>
          <w:sz w:val="22"/>
          <w:szCs w:val="22"/>
        </w:rPr>
        <w:t xml:space="preserve"> queries</w:t>
      </w:r>
      <w:r w:rsidRPr="008E571B">
        <w:rPr>
          <w:rFonts w:asciiTheme="minorHAnsi" w:hAnsiTheme="minorHAnsi" w:cstheme="minorHAnsi"/>
          <w:sz w:val="22"/>
          <w:szCs w:val="22"/>
        </w:rPr>
        <w:t xml:space="preserve"> in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Oracle, SQL Server, and MySQL</w:t>
      </w:r>
      <w:r w:rsidRPr="008E571B">
        <w:rPr>
          <w:rFonts w:asciiTheme="minorHAnsi" w:hAnsiTheme="minorHAnsi" w:cstheme="minorHAnsi"/>
          <w:sz w:val="22"/>
          <w:szCs w:val="22"/>
        </w:rPr>
        <w:t xml:space="preserve"> tables in order to validate data at the back end.</w:t>
      </w:r>
    </w:p>
    <w:p w:rsidR="00BE3212" w:rsidRPr="008E571B" w:rsidRDefault="00BE3212" w:rsidP="00B008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Strong expertise in lifecycle methodologies like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Waterfall and Agile Models</w:t>
      </w:r>
      <w:r w:rsidRPr="008E571B">
        <w:rPr>
          <w:rFonts w:asciiTheme="minorHAnsi" w:hAnsiTheme="minorHAnsi" w:cstheme="minorHAnsi"/>
          <w:sz w:val="22"/>
          <w:szCs w:val="22"/>
        </w:rPr>
        <w:t xml:space="preserve"> and </w:t>
      </w:r>
      <w:r w:rsidRPr="008E571B">
        <w:rPr>
          <w:rFonts w:asciiTheme="minorHAnsi" w:hAnsiTheme="minorHAnsi" w:cstheme="minorHAnsi"/>
          <w:b/>
          <w:sz w:val="22"/>
          <w:szCs w:val="22"/>
        </w:rPr>
        <w:t>TDD</w:t>
      </w:r>
      <w:r w:rsidRPr="008E571B">
        <w:rPr>
          <w:rFonts w:asciiTheme="minorHAnsi" w:hAnsiTheme="minorHAnsi" w:cstheme="minorHAnsi"/>
          <w:sz w:val="22"/>
          <w:szCs w:val="22"/>
        </w:rPr>
        <w:t xml:space="preserve"> (Test Driven Development) methodology.</w:t>
      </w:r>
    </w:p>
    <w:p w:rsidR="008E571B" w:rsidRDefault="00360A04" w:rsidP="008E571B">
      <w:pPr>
        <w:pStyle w:val="NoSpacing"/>
        <w:numPr>
          <w:ilvl w:val="0"/>
          <w:numId w:val="10"/>
        </w:numPr>
        <w:jc w:val="both"/>
        <w:rPr>
          <w:rFonts w:eastAsia="Times New Roman" w:cstheme="minorHAnsi"/>
        </w:rPr>
      </w:pPr>
      <w:r w:rsidRPr="008E571B">
        <w:rPr>
          <w:rFonts w:eastAsia="Times New Roman" w:cstheme="minorHAnsi"/>
        </w:rPr>
        <w:t>Good interpersonal skills, committed, result oriented, hard working with a quest and zeal to learn new technologies.</w:t>
      </w:r>
    </w:p>
    <w:p w:rsidR="008E571B" w:rsidRPr="00C26D67" w:rsidRDefault="008E571B" w:rsidP="008E571B">
      <w:pPr>
        <w:pStyle w:val="NoSpacing"/>
        <w:jc w:val="both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</w:rPr>
        <w:t xml:space="preserve">                                                                                </w:t>
      </w:r>
      <w:r w:rsidRPr="00C26D67">
        <w:rPr>
          <w:rFonts w:cstheme="minorHAnsi"/>
          <w:b/>
          <w:sz w:val="24"/>
          <w:szCs w:val="24"/>
          <w:u w:val="single"/>
        </w:rPr>
        <w:t>Key Skills:</w:t>
      </w:r>
    </w:p>
    <w:p w:rsidR="008E571B" w:rsidRPr="008E571B" w:rsidRDefault="008E571B" w:rsidP="008E571B">
      <w:pPr>
        <w:spacing w:after="0" w:line="240" w:lineRule="auto"/>
        <w:jc w:val="both"/>
        <w:rPr>
          <w:rFonts w:cstheme="minorHAnsi"/>
          <w:b/>
        </w:rPr>
      </w:pP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Testing Tools:</w:t>
      </w:r>
      <w:r w:rsidRPr="008E571B">
        <w:rPr>
          <w:rFonts w:asciiTheme="minorHAnsi" w:hAnsiTheme="minorHAnsi" w:cstheme="minorHAnsi"/>
          <w:sz w:val="22"/>
          <w:szCs w:val="22"/>
        </w:rPr>
        <w:t xml:space="preserve"> Selenium IDE/WebDriver/Grid, TestNG,</w:t>
      </w:r>
      <w:r w:rsidR="00BA7CD4">
        <w:rPr>
          <w:rFonts w:asciiTheme="minorHAnsi" w:hAnsiTheme="minorHAnsi" w:cstheme="minorHAnsi"/>
          <w:sz w:val="22"/>
          <w:szCs w:val="22"/>
        </w:rPr>
        <w:t xml:space="preserve"> Maven, </w:t>
      </w:r>
      <w:r w:rsidRPr="008E571B">
        <w:rPr>
          <w:rFonts w:asciiTheme="minorHAnsi" w:hAnsiTheme="minorHAnsi" w:cstheme="minorHAnsi"/>
          <w:sz w:val="22"/>
          <w:szCs w:val="22"/>
        </w:rPr>
        <w:t xml:space="preserve">Jenkins, Cucumber, SOAP UI, </w:t>
      </w:r>
      <w:proofErr w:type="spellStart"/>
      <w:r w:rsidRPr="008E571B">
        <w:rPr>
          <w:rFonts w:asciiTheme="minorHAnsi" w:hAnsiTheme="minorHAnsi" w:cstheme="minorHAnsi"/>
          <w:sz w:val="22"/>
          <w:szCs w:val="22"/>
        </w:rPr>
        <w:t>PostMan</w:t>
      </w:r>
      <w:proofErr w:type="spellEnd"/>
      <w:r w:rsidRPr="008E571B">
        <w:rPr>
          <w:rFonts w:asciiTheme="minorHAnsi" w:hAnsiTheme="minorHAnsi" w:cstheme="minorHAnsi"/>
          <w:sz w:val="22"/>
          <w:szCs w:val="22"/>
        </w:rPr>
        <w:t>, Protractor</w:t>
      </w:r>
      <w:r w:rsidR="00BA7CD4">
        <w:rPr>
          <w:rFonts w:asciiTheme="minorHAnsi" w:hAnsiTheme="minorHAnsi" w:cstheme="minorHAnsi"/>
          <w:sz w:val="22"/>
          <w:szCs w:val="22"/>
        </w:rPr>
        <w:t xml:space="preserve">, Jira, Rest-Assured 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Languages:</w:t>
      </w:r>
      <w:r w:rsidRPr="008E571B">
        <w:rPr>
          <w:rFonts w:asciiTheme="minorHAnsi" w:hAnsiTheme="minorHAnsi" w:cstheme="minorHAnsi"/>
          <w:sz w:val="22"/>
          <w:szCs w:val="22"/>
        </w:rPr>
        <w:t xml:space="preserve"> Java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Web Technologies:</w:t>
      </w:r>
      <w:r w:rsidRPr="008E571B">
        <w:rPr>
          <w:rFonts w:asciiTheme="minorHAnsi" w:hAnsiTheme="minorHAnsi" w:cstheme="minorHAnsi"/>
          <w:sz w:val="22"/>
          <w:szCs w:val="22"/>
        </w:rPr>
        <w:t xml:space="preserve"> HTML, XML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 xml:space="preserve">Defect Tracking Tools: </w:t>
      </w:r>
      <w:r w:rsidRPr="008E571B">
        <w:rPr>
          <w:rFonts w:asciiTheme="minorHAnsi" w:hAnsiTheme="minorHAnsi" w:cstheme="minorHAnsi"/>
          <w:sz w:val="22"/>
          <w:szCs w:val="22"/>
        </w:rPr>
        <w:t>Jira, Quality Centre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Build Tools</w:t>
      </w:r>
      <w:r w:rsidRPr="008E571B">
        <w:rPr>
          <w:rFonts w:asciiTheme="minorHAnsi" w:hAnsiTheme="minorHAnsi" w:cstheme="minorHAnsi"/>
          <w:sz w:val="22"/>
          <w:szCs w:val="22"/>
        </w:rPr>
        <w:t xml:space="preserve">: Maven  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Methodologies:</w:t>
      </w:r>
      <w:r w:rsidRPr="008E571B">
        <w:rPr>
          <w:rFonts w:asciiTheme="minorHAnsi" w:hAnsiTheme="minorHAnsi" w:cstheme="minorHAnsi"/>
          <w:sz w:val="22"/>
          <w:szCs w:val="22"/>
        </w:rPr>
        <w:t xml:space="preserve"> Agile, Waterfall, TDD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Data Bases:</w:t>
      </w:r>
      <w:r w:rsidRPr="008E571B">
        <w:rPr>
          <w:rFonts w:asciiTheme="minorHAnsi" w:hAnsiTheme="minorHAnsi" w:cstheme="minorHAnsi"/>
          <w:sz w:val="22"/>
          <w:szCs w:val="22"/>
        </w:rPr>
        <w:t xml:space="preserve"> Oracle,</w:t>
      </w:r>
      <w:r w:rsidR="00BA7CD4">
        <w:rPr>
          <w:rFonts w:asciiTheme="minorHAnsi" w:hAnsiTheme="minorHAnsi" w:cstheme="minorHAnsi"/>
          <w:sz w:val="22"/>
          <w:szCs w:val="22"/>
        </w:rPr>
        <w:t xml:space="preserve"> Microsoft</w:t>
      </w:r>
      <w:r w:rsidRPr="008E571B">
        <w:rPr>
          <w:rFonts w:asciiTheme="minorHAnsi" w:hAnsiTheme="minorHAnsi" w:cstheme="minorHAnsi"/>
          <w:sz w:val="22"/>
          <w:szCs w:val="22"/>
        </w:rPr>
        <w:t xml:space="preserve"> SQL</w:t>
      </w:r>
      <w:r w:rsidR="00BA7CD4">
        <w:rPr>
          <w:rFonts w:asciiTheme="minorHAnsi" w:hAnsiTheme="minorHAnsi" w:cstheme="minorHAnsi"/>
          <w:sz w:val="22"/>
          <w:szCs w:val="22"/>
        </w:rPr>
        <w:t xml:space="preserve"> Server, DB2, Git, Share Point </w:t>
      </w:r>
    </w:p>
    <w:p w:rsidR="008E571B" w:rsidRPr="008E571B" w:rsidRDefault="008E571B" w:rsidP="008E571B">
      <w:pPr>
        <w:pStyle w:val="ListParagraph"/>
        <w:numPr>
          <w:ilvl w:val="0"/>
          <w:numId w:val="41"/>
        </w:num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>Platforms:</w:t>
      </w:r>
      <w:r w:rsidRPr="008E571B">
        <w:rPr>
          <w:rFonts w:asciiTheme="minorHAnsi" w:hAnsiTheme="minorHAnsi" w:cstheme="minorHAnsi"/>
          <w:sz w:val="22"/>
          <w:szCs w:val="22"/>
        </w:rPr>
        <w:t xml:space="preserve"> Windows Variants and LINUX.</w:t>
      </w:r>
    </w:p>
    <w:p w:rsidR="00610F10" w:rsidRDefault="008E571B" w:rsidP="00B008B6">
      <w:pPr>
        <w:spacing w:after="0" w:line="240" w:lineRule="auto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                                                                   </w:t>
      </w:r>
    </w:p>
    <w:p w:rsidR="00610F10" w:rsidRDefault="00610F10" w:rsidP="00B008B6">
      <w:pPr>
        <w:spacing w:after="0" w:line="240" w:lineRule="auto"/>
        <w:jc w:val="both"/>
        <w:rPr>
          <w:rFonts w:eastAsia="Times New Roman" w:cstheme="minorHAnsi"/>
          <w:b/>
          <w:bCs/>
        </w:rPr>
      </w:pPr>
    </w:p>
    <w:p w:rsidR="00360A04" w:rsidRPr="00C26D67" w:rsidRDefault="008E571B" w:rsidP="00610F10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C26D67">
        <w:rPr>
          <w:b/>
          <w:sz w:val="24"/>
          <w:szCs w:val="24"/>
          <w:u w:val="single"/>
        </w:rPr>
        <w:lastRenderedPageBreak/>
        <w:t>Organizational Experience:</w:t>
      </w:r>
    </w:p>
    <w:p w:rsidR="002B4D95" w:rsidRPr="008E571B" w:rsidRDefault="002B4D95" w:rsidP="00B008B6">
      <w:pPr>
        <w:spacing w:after="0" w:line="240" w:lineRule="auto"/>
        <w:jc w:val="both"/>
        <w:rPr>
          <w:rFonts w:cstheme="minorHAnsi"/>
          <w:b/>
        </w:rPr>
      </w:pPr>
    </w:p>
    <w:p w:rsidR="00E100AD" w:rsidRPr="008E571B" w:rsidRDefault="007C2B99" w:rsidP="00B008B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E571B">
        <w:rPr>
          <w:rFonts w:cstheme="minorHAnsi"/>
          <w:b/>
          <w:sz w:val="24"/>
          <w:szCs w:val="24"/>
        </w:rPr>
        <w:t>QA Automation Engineer</w:t>
      </w:r>
    </w:p>
    <w:p w:rsidR="008E571B" w:rsidRPr="008E571B" w:rsidRDefault="008E571B" w:rsidP="00B008B6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E571B">
        <w:rPr>
          <w:rFonts w:cstheme="minorHAnsi"/>
          <w:b/>
          <w:sz w:val="24"/>
          <w:szCs w:val="24"/>
        </w:rPr>
        <w:t>Broadway Bank, San Antonio, TX</w:t>
      </w:r>
      <w:r>
        <w:rPr>
          <w:rFonts w:cstheme="minorHAnsi"/>
          <w:b/>
          <w:sz w:val="24"/>
          <w:szCs w:val="24"/>
        </w:rPr>
        <w:t xml:space="preserve"> | Jan 2023 – Till Date</w:t>
      </w:r>
    </w:p>
    <w:p w:rsidR="008E571B" w:rsidRDefault="008E571B" w:rsidP="00B008B6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p w:rsidR="001E2E82" w:rsidRDefault="008E571B" w:rsidP="00B008B6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8E571B">
        <w:rPr>
          <w:rFonts w:cstheme="minorHAnsi"/>
          <w:b/>
          <w:u w:val="single"/>
        </w:rPr>
        <w:t xml:space="preserve">Roles &amp; </w:t>
      </w:r>
      <w:r w:rsidR="001E2E82" w:rsidRPr="008E571B">
        <w:rPr>
          <w:rFonts w:cstheme="minorHAnsi"/>
          <w:b/>
          <w:u w:val="single"/>
        </w:rPr>
        <w:t>Responsibilities:</w:t>
      </w:r>
    </w:p>
    <w:p w:rsidR="008E571B" w:rsidRPr="008E571B" w:rsidRDefault="008E571B" w:rsidP="00B008B6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  <w:bookmarkStart w:id="0" w:name="_GoBack"/>
      <w:bookmarkEnd w:id="0"/>
    </w:p>
    <w:p w:rsidR="001E2E82" w:rsidRPr="008E571B" w:rsidRDefault="001E2E82" w:rsidP="00B008B6">
      <w:pPr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</w:rPr>
        <w:t>Involved in analyzing Business Requirement Documents and Technical Specification document and developed test plan and test cases for testing the application.</w:t>
      </w:r>
    </w:p>
    <w:p w:rsidR="00EE673D" w:rsidRPr="008E571B" w:rsidRDefault="00EE673D" w:rsidP="00B008B6">
      <w:pPr>
        <w:pStyle w:val="BodyText"/>
        <w:numPr>
          <w:ilvl w:val="0"/>
          <w:numId w:val="20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clear" w:pos="10800"/>
          <w:tab w:val="clear" w:pos="11160"/>
          <w:tab w:val="clear" w:pos="11520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Developed test automation scripts using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Selenium WebDriver</w:t>
      </w:r>
      <w:r w:rsidRPr="008E571B">
        <w:rPr>
          <w:rFonts w:asciiTheme="minorHAnsi" w:hAnsiTheme="minorHAnsi" w:cstheme="minorHAnsi"/>
          <w:sz w:val="22"/>
          <w:szCs w:val="22"/>
        </w:rPr>
        <w:t xml:space="preserve"> for regression and performance testing of the various releases of the application.</w:t>
      </w:r>
    </w:p>
    <w:p w:rsidR="001E2E82" w:rsidRPr="008E571B" w:rsidRDefault="001E2E82" w:rsidP="00B008B6">
      <w:pPr>
        <w:pStyle w:val="Header"/>
        <w:numPr>
          <w:ilvl w:val="0"/>
          <w:numId w:val="20"/>
        </w:numPr>
        <w:tabs>
          <w:tab w:val="clear" w:pos="4680"/>
          <w:tab w:val="clear" w:pos="9360"/>
          <w:tab w:val="left" w:pos="720"/>
        </w:tabs>
        <w:jc w:val="both"/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</w:pPr>
      <w:r w:rsidRPr="008E571B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>Identified test cases to automate. Automate</w:t>
      </w:r>
      <w:r w:rsidR="00EC089A" w:rsidRPr="008E571B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>d</w:t>
      </w:r>
      <w:r w:rsidRPr="008E571B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 xml:space="preserve"> those test cases using </w:t>
      </w:r>
      <w:r w:rsidRPr="008E571B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Selenium WebDriver, TestNG </w:t>
      </w:r>
      <w:r w:rsidRPr="008E571B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 xml:space="preserve">and </w:t>
      </w:r>
      <w:r w:rsidRPr="008E571B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>Java technologies (Eclipse IDE)</w:t>
      </w:r>
      <w:r w:rsidRPr="008E571B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>. Contributed in framework creation.</w:t>
      </w:r>
    </w:p>
    <w:p w:rsidR="00EA5B71" w:rsidRPr="008E571B" w:rsidRDefault="00A53A51" w:rsidP="00B008B6">
      <w:pPr>
        <w:pStyle w:val="normalchar"/>
        <w:numPr>
          <w:ilvl w:val="0"/>
          <w:numId w:val="20"/>
        </w:numPr>
        <w:tabs>
          <w:tab w:val="clear" w:pos="360"/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and </w:t>
      </w:r>
      <w:r w:rsidR="000B79D4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framework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scripting.</w:t>
      </w:r>
    </w:p>
    <w:p w:rsidR="00F7323C" w:rsidRPr="008E571B" w:rsidRDefault="00F7323C" w:rsidP="00B008B6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</w:rPr>
        <w:t xml:space="preserve">Performed UI testing and front end testing using </w:t>
      </w:r>
      <w:r w:rsidRPr="008E571B">
        <w:rPr>
          <w:rFonts w:cstheme="minorHAnsi"/>
          <w:b/>
        </w:rPr>
        <w:t>Selenium.</w:t>
      </w:r>
    </w:p>
    <w:p w:rsidR="00C95FB6" w:rsidRPr="008E571B" w:rsidRDefault="00C95FB6" w:rsidP="00B008B6">
      <w:pPr>
        <w:pStyle w:val="normalchar"/>
        <w:numPr>
          <w:ilvl w:val="0"/>
          <w:numId w:val="20"/>
        </w:numPr>
        <w:tabs>
          <w:tab w:val="clear" w:pos="360"/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Used </w:t>
      </w:r>
      <w:r w:rsidR="004732EA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="004732EA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Annotations in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WebDriver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executed a batch of tests as </w:t>
      </w:r>
      <w:r w:rsidR="006A3E60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suite.</w:t>
      </w:r>
    </w:p>
    <w:p w:rsidR="00564A72" w:rsidRPr="008E571B" w:rsidRDefault="00FA0A77" w:rsidP="00B008B6">
      <w:pPr>
        <w:pStyle w:val="normalchar"/>
        <w:numPr>
          <w:ilvl w:val="0"/>
          <w:numId w:val="20"/>
        </w:numPr>
        <w:tabs>
          <w:tab w:val="clear" w:pos="360"/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Maven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for JAVA automation projects and developed 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project object model (POM).</w:t>
      </w:r>
      <w:r w:rsidR="00EE673D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564A72" w:rsidRPr="008E571B">
        <w:rPr>
          <w:rFonts w:asciiTheme="minorHAnsi" w:hAnsiTheme="minorHAnsi" w:cstheme="minorHAnsi"/>
          <w:sz w:val="22"/>
          <w:szCs w:val="22"/>
          <w:lang w:eastAsia="ar-SA"/>
        </w:rPr>
        <w:t xml:space="preserve">Integrated the scripts and executed them as a suite using the build integration tool </w:t>
      </w:r>
      <w:r w:rsidR="00564A72" w:rsidRPr="008E571B">
        <w:rPr>
          <w:rFonts w:asciiTheme="minorHAnsi" w:hAnsiTheme="minorHAnsi" w:cstheme="minorHAnsi"/>
          <w:b/>
          <w:sz w:val="22"/>
          <w:szCs w:val="22"/>
          <w:lang w:eastAsia="ar-SA"/>
        </w:rPr>
        <w:t>Maven.</w:t>
      </w:r>
      <w:r w:rsidR="00564A72" w:rsidRPr="008E571B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E71EAD" w:rsidRPr="008E571B" w:rsidRDefault="00A310DB" w:rsidP="00B008B6">
      <w:pPr>
        <w:widowControl w:val="0"/>
        <w:numPr>
          <w:ilvl w:val="0"/>
          <w:numId w:val="20"/>
        </w:numPr>
        <w:overflowPunct w:val="0"/>
        <w:spacing w:after="0" w:line="240" w:lineRule="auto"/>
        <w:jc w:val="both"/>
        <w:rPr>
          <w:rFonts w:cstheme="minorHAnsi"/>
          <w:lang w:eastAsia="ar-SA"/>
        </w:rPr>
      </w:pPr>
      <w:r w:rsidRPr="008E571B">
        <w:rPr>
          <w:rFonts w:cstheme="minorHAnsi"/>
          <w:shd w:val="clear" w:color="auto" w:fill="FFFFFF"/>
        </w:rPr>
        <w:t>Involved on</w:t>
      </w:r>
      <w:r w:rsidR="00564A72" w:rsidRPr="008E571B">
        <w:rPr>
          <w:rFonts w:cstheme="minorHAnsi"/>
          <w:shd w:val="clear" w:color="auto" w:fill="FFFFFF"/>
        </w:rPr>
        <w:t xml:space="preserve"> </w:t>
      </w:r>
      <w:r w:rsidR="00564A72" w:rsidRPr="008E571B">
        <w:rPr>
          <w:rFonts w:cstheme="minorHAnsi"/>
          <w:b/>
          <w:shd w:val="clear" w:color="auto" w:fill="FFFFFF"/>
        </w:rPr>
        <w:t xml:space="preserve">Cucumber </w:t>
      </w:r>
      <w:r w:rsidRPr="008E571B">
        <w:rPr>
          <w:rFonts w:cstheme="minorHAnsi"/>
          <w:shd w:val="clear" w:color="auto" w:fill="FFFFFF"/>
        </w:rPr>
        <w:t>testing and defined the test scenarios and created the test cases in Test Manager. </w:t>
      </w:r>
      <w:r w:rsidR="00E77C10" w:rsidRPr="008E571B">
        <w:rPr>
          <w:rFonts w:cstheme="minorHAnsi"/>
          <w:shd w:val="clear" w:color="auto" w:fill="FFFFFF"/>
        </w:rPr>
        <w:t>Performed build acceptance testing and smoke testing using </w:t>
      </w:r>
      <w:r w:rsidR="00167651" w:rsidRPr="008E571B">
        <w:rPr>
          <w:rFonts w:cstheme="minorHAnsi"/>
          <w:b/>
          <w:shd w:val="clear" w:color="auto" w:fill="FFFFFF"/>
        </w:rPr>
        <w:t>Cucumber</w:t>
      </w:r>
      <w:r w:rsidR="00167651" w:rsidRPr="008E571B">
        <w:rPr>
          <w:rFonts w:cstheme="minorHAnsi"/>
          <w:shd w:val="clear" w:color="auto" w:fill="FFFFFF"/>
        </w:rPr>
        <w:t xml:space="preserve"> automation</w:t>
      </w:r>
      <w:r w:rsidR="009A4299" w:rsidRPr="008E571B">
        <w:rPr>
          <w:rFonts w:cstheme="minorHAnsi"/>
          <w:shd w:val="clear" w:color="auto" w:fill="FFFFFF"/>
        </w:rPr>
        <w:t xml:space="preserve"> </w:t>
      </w:r>
      <w:r w:rsidR="00E77C10" w:rsidRPr="008E571B">
        <w:rPr>
          <w:rFonts w:cstheme="minorHAnsi"/>
          <w:shd w:val="clear" w:color="auto" w:fill="FFFFFF"/>
        </w:rPr>
        <w:t>tool. </w:t>
      </w:r>
    </w:p>
    <w:p w:rsidR="00D144DF" w:rsidRPr="008E571B" w:rsidRDefault="00D144DF" w:rsidP="00B008B6">
      <w:pPr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  <w:shd w:val="clear" w:color="auto" w:fill="FFFFFF"/>
        </w:rPr>
        <w:t>Analyze</w:t>
      </w:r>
      <w:r w:rsidR="003B6B82" w:rsidRPr="008E571B">
        <w:rPr>
          <w:rFonts w:cstheme="minorHAnsi"/>
          <w:shd w:val="clear" w:color="auto" w:fill="FFFFFF"/>
        </w:rPr>
        <w:t>d</w:t>
      </w:r>
      <w:r w:rsidRPr="008E571B">
        <w:rPr>
          <w:rFonts w:cstheme="minorHAnsi"/>
          <w:shd w:val="clear" w:color="auto" w:fill="FFFFFF"/>
        </w:rPr>
        <w:t xml:space="preserve"> </w:t>
      </w:r>
      <w:r w:rsidRPr="008E571B">
        <w:rPr>
          <w:rFonts w:cstheme="minorHAnsi"/>
          <w:b/>
          <w:shd w:val="clear" w:color="auto" w:fill="FFFFFF"/>
        </w:rPr>
        <w:t>Jenkins</w:t>
      </w:r>
      <w:r w:rsidRPr="008E571B">
        <w:rPr>
          <w:rFonts w:cstheme="minorHAnsi"/>
          <w:shd w:val="clear" w:color="auto" w:fill="FFFFFF"/>
        </w:rPr>
        <w:t xml:space="preserve"> execution results to provide detailed breakdown of cause and severity of any defects. </w:t>
      </w:r>
    </w:p>
    <w:p w:rsidR="0031307F" w:rsidRPr="008E571B" w:rsidRDefault="0031307F" w:rsidP="00B008B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Developed automation script for </w:t>
      </w:r>
      <w:r w:rsidRPr="008E571B">
        <w:rPr>
          <w:rStyle w:val="hl"/>
          <w:rFonts w:asciiTheme="minorHAnsi" w:hAnsiTheme="minorHAnsi" w:cstheme="minorHAnsi"/>
          <w:sz w:val="22"/>
          <w:szCs w:val="22"/>
        </w:rPr>
        <w:t>Mobile</w:t>
      </w:r>
      <w:r w:rsidRPr="008E571B">
        <w:rPr>
          <w:rFonts w:asciiTheme="minorHAnsi" w:hAnsiTheme="minorHAnsi" w:cstheme="minorHAnsi"/>
          <w:sz w:val="22"/>
          <w:szCs w:val="22"/>
        </w:rPr>
        <w:t xml:space="preserve"> Native applications (IOS, Android)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Appium and Java. </w:t>
      </w:r>
    </w:p>
    <w:p w:rsidR="0031307F" w:rsidRPr="008E571B" w:rsidRDefault="0031307F" w:rsidP="00B008B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E571B">
        <w:rPr>
          <w:rStyle w:val="hl"/>
          <w:rFonts w:asciiTheme="minorHAnsi" w:hAnsiTheme="minorHAnsi" w:cstheme="minorHAnsi"/>
          <w:sz w:val="22"/>
          <w:szCs w:val="22"/>
        </w:rPr>
        <w:t>Mobile</w:t>
      </w:r>
      <w:r w:rsidRPr="008E571B">
        <w:rPr>
          <w:rFonts w:asciiTheme="minorHAnsi" w:hAnsiTheme="minorHAnsi" w:cstheme="minorHAnsi"/>
          <w:sz w:val="22"/>
          <w:szCs w:val="22"/>
        </w:rPr>
        <w:t xml:space="preserve"> automation frameworks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Appium.</w:t>
      </w:r>
      <w:r w:rsidRPr="008E571B">
        <w:rPr>
          <w:rFonts w:asciiTheme="minorHAnsi" w:hAnsiTheme="minorHAnsi" w:cstheme="minorHAnsi"/>
          <w:sz w:val="22"/>
          <w:szCs w:val="22"/>
        </w:rPr>
        <w:t> </w:t>
      </w:r>
    </w:p>
    <w:p w:rsidR="00EE673D" w:rsidRPr="008E571B" w:rsidRDefault="0031307F" w:rsidP="00B008B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Involved in performing End to End testing using </w:t>
      </w:r>
      <w:r w:rsidRPr="008E571B">
        <w:rPr>
          <w:rStyle w:val="hl"/>
          <w:rFonts w:asciiTheme="minorHAnsi" w:hAnsiTheme="minorHAnsi" w:cstheme="minorHAnsi"/>
          <w:sz w:val="22"/>
          <w:szCs w:val="22"/>
        </w:rPr>
        <w:t>Protractor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</w:rPr>
        <w:t xml:space="preserve">and Developed custom libraries for automation using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Jasmine and </w:t>
      </w:r>
      <w:r w:rsidRPr="008E571B">
        <w:rPr>
          <w:rStyle w:val="hl"/>
          <w:rFonts w:asciiTheme="minorHAnsi" w:hAnsiTheme="minorHAnsi" w:cstheme="minorHAnsi"/>
          <w:sz w:val="22"/>
          <w:szCs w:val="22"/>
        </w:rPr>
        <w:t>Protractor</w:t>
      </w:r>
      <w:r w:rsidRPr="008E571B">
        <w:rPr>
          <w:rFonts w:asciiTheme="minorHAnsi" w:hAnsiTheme="minorHAnsi" w:cstheme="minorHAnsi"/>
          <w:sz w:val="22"/>
          <w:szCs w:val="22"/>
        </w:rPr>
        <w:t xml:space="preserve"> for BDD Testing.  </w:t>
      </w:r>
    </w:p>
    <w:p w:rsidR="00EE673D" w:rsidRPr="008E571B" w:rsidRDefault="00EE673D" w:rsidP="00B008B6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en-US"/>
        </w:rPr>
      </w:pPr>
      <w:r w:rsidRPr="008E571B">
        <w:rPr>
          <w:rFonts w:eastAsia="Times New Roman" w:cstheme="minorHAnsi"/>
          <w:lang w:val="en-US" w:eastAsia="en-US"/>
        </w:rPr>
        <w:t xml:space="preserve">Developed Automation Framework from a scratch using </w:t>
      </w:r>
      <w:r w:rsidRPr="008E571B">
        <w:rPr>
          <w:rFonts w:eastAsia="Times New Roman" w:cstheme="minorHAnsi"/>
          <w:b/>
          <w:lang w:val="en-US" w:eastAsia="en-US"/>
        </w:rPr>
        <w:t>Protractor</w:t>
      </w:r>
      <w:r w:rsidRPr="008E571B">
        <w:rPr>
          <w:rFonts w:eastAsia="Times New Roman" w:cstheme="minorHAnsi"/>
          <w:lang w:val="en-US" w:eastAsia="en-US"/>
        </w:rPr>
        <w:t xml:space="preserve"> and </w:t>
      </w:r>
      <w:r w:rsidRPr="008E571B">
        <w:rPr>
          <w:rFonts w:eastAsia="Times New Roman" w:cstheme="minorHAnsi"/>
          <w:b/>
          <w:lang w:val="en-US" w:eastAsia="en-US"/>
        </w:rPr>
        <w:t>Jasmine</w:t>
      </w:r>
      <w:r w:rsidRPr="008E571B">
        <w:rPr>
          <w:rFonts w:eastAsia="Times New Roman" w:cstheme="minorHAnsi"/>
          <w:lang w:val="en-US" w:eastAsia="en-US"/>
        </w:rPr>
        <w:t xml:space="preserve"> for </w:t>
      </w:r>
      <w:r w:rsidRPr="008E571B">
        <w:rPr>
          <w:rFonts w:eastAsia="Times New Roman" w:cstheme="minorHAnsi"/>
          <w:b/>
          <w:lang w:val="en-US" w:eastAsia="en-US"/>
        </w:rPr>
        <w:t>UI</w:t>
      </w:r>
      <w:r w:rsidRPr="008E571B">
        <w:rPr>
          <w:rFonts w:eastAsia="Times New Roman" w:cstheme="minorHAnsi"/>
          <w:lang w:val="en-US" w:eastAsia="en-US"/>
        </w:rPr>
        <w:t xml:space="preserve"> Automation.</w:t>
      </w:r>
    </w:p>
    <w:p w:rsidR="004360B4" w:rsidRPr="008E571B" w:rsidRDefault="004360B4" w:rsidP="00B008B6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</w:rPr>
        <w:t xml:space="preserve">Performed </w:t>
      </w:r>
      <w:r w:rsidRPr="008E571B">
        <w:rPr>
          <w:rFonts w:cstheme="minorHAnsi"/>
          <w:b/>
        </w:rPr>
        <w:t>testing</w:t>
      </w:r>
      <w:r w:rsidRPr="008E571B">
        <w:rPr>
          <w:rFonts w:cstheme="minorHAnsi"/>
        </w:rPr>
        <w:t xml:space="preserve"> of each build and then </w:t>
      </w:r>
      <w:r w:rsidRPr="008E571B">
        <w:rPr>
          <w:rFonts w:cstheme="minorHAnsi"/>
          <w:b/>
        </w:rPr>
        <w:t>Regression testing</w:t>
      </w:r>
      <w:r w:rsidRPr="008E571B">
        <w:rPr>
          <w:rFonts w:cstheme="minorHAnsi"/>
        </w:rPr>
        <w:t xml:space="preserve"> on each builds using </w:t>
      </w:r>
      <w:r w:rsidRPr="008E571B">
        <w:rPr>
          <w:rFonts w:cstheme="minorHAnsi"/>
          <w:b/>
        </w:rPr>
        <w:t>Selenium WebDriver.</w:t>
      </w:r>
    </w:p>
    <w:p w:rsidR="0076391C" w:rsidRPr="008E571B" w:rsidRDefault="00AA52C8" w:rsidP="00B008B6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  <w:shd w:val="clear" w:color="auto" w:fill="FFFFFF"/>
        </w:rPr>
        <w:t xml:space="preserve">Designed and </w:t>
      </w:r>
      <w:r w:rsidR="006A02F7" w:rsidRPr="008E571B">
        <w:rPr>
          <w:rFonts w:cstheme="minorHAnsi"/>
          <w:shd w:val="clear" w:color="auto" w:fill="FFFFFF"/>
        </w:rPr>
        <w:t>executed</w:t>
      </w:r>
      <w:r w:rsidR="00A638DF" w:rsidRPr="008E571B">
        <w:rPr>
          <w:rFonts w:cstheme="minorHAnsi"/>
          <w:shd w:val="clear" w:color="auto" w:fill="FFFFFF"/>
        </w:rPr>
        <w:t xml:space="preserve"> Tests </w:t>
      </w:r>
      <w:r w:rsidR="004360B4" w:rsidRPr="008E571B">
        <w:rPr>
          <w:rFonts w:cstheme="minorHAnsi"/>
          <w:shd w:val="clear" w:color="auto" w:fill="FFFFFF"/>
        </w:rPr>
        <w:t>for Smoke </w:t>
      </w:r>
      <w:r w:rsidR="00EE0869" w:rsidRPr="008E571B">
        <w:rPr>
          <w:rFonts w:cstheme="minorHAnsi"/>
          <w:shd w:val="clear" w:color="auto" w:fill="FFFFFF"/>
        </w:rPr>
        <w:t>Testing,</w:t>
      </w:r>
      <w:r w:rsidR="004360B4" w:rsidRPr="008E571B">
        <w:rPr>
          <w:rFonts w:cstheme="minorHAnsi"/>
          <w:shd w:val="clear" w:color="auto" w:fill="FFFFFF"/>
        </w:rPr>
        <w:t xml:space="preserve"> System </w:t>
      </w:r>
      <w:r w:rsidR="00EE0869" w:rsidRPr="008E571B">
        <w:rPr>
          <w:rFonts w:cstheme="minorHAnsi"/>
          <w:shd w:val="clear" w:color="auto" w:fill="FFFFFF"/>
        </w:rPr>
        <w:t>Testing,</w:t>
      </w:r>
      <w:r w:rsidR="004360B4" w:rsidRPr="008E571B">
        <w:rPr>
          <w:rFonts w:cstheme="minorHAnsi"/>
          <w:shd w:val="clear" w:color="auto" w:fill="FFFFFF"/>
        </w:rPr>
        <w:t xml:space="preserve"> Positive/Negative </w:t>
      </w:r>
      <w:r w:rsidR="002D0B13" w:rsidRPr="008E571B">
        <w:rPr>
          <w:rFonts w:cstheme="minorHAnsi"/>
          <w:shd w:val="clear" w:color="auto" w:fill="FFFFFF"/>
        </w:rPr>
        <w:t>Testing,</w:t>
      </w:r>
      <w:r w:rsidR="004360B4" w:rsidRPr="008E571B">
        <w:rPr>
          <w:rFonts w:cstheme="minorHAnsi"/>
          <w:shd w:val="clear" w:color="auto" w:fill="FFFFFF"/>
        </w:rPr>
        <w:t xml:space="preserve"> Integration </w:t>
      </w:r>
      <w:r w:rsidR="005B7E46" w:rsidRPr="008E571B">
        <w:rPr>
          <w:rFonts w:cstheme="minorHAnsi"/>
          <w:shd w:val="clear" w:color="auto" w:fill="FFFFFF"/>
        </w:rPr>
        <w:t>Testing</w:t>
      </w:r>
      <w:r w:rsidR="004360B4" w:rsidRPr="008E571B">
        <w:rPr>
          <w:rFonts w:cstheme="minorHAnsi"/>
          <w:shd w:val="clear" w:color="auto" w:fill="FFFFFF"/>
        </w:rPr>
        <w:t>, Regression </w:t>
      </w:r>
      <w:r w:rsidR="00FF417E" w:rsidRPr="008E571B">
        <w:rPr>
          <w:rFonts w:cstheme="minorHAnsi"/>
          <w:shd w:val="clear" w:color="auto" w:fill="FFFFFF"/>
        </w:rPr>
        <w:t>Testing</w:t>
      </w:r>
      <w:r w:rsidR="00242E35" w:rsidRPr="008E571B">
        <w:rPr>
          <w:rFonts w:cstheme="minorHAnsi"/>
          <w:shd w:val="clear" w:color="auto" w:fill="FFFFFF"/>
        </w:rPr>
        <w:t xml:space="preserve"> and Functional</w:t>
      </w:r>
      <w:r w:rsidR="004360B4" w:rsidRPr="008E571B">
        <w:rPr>
          <w:rFonts w:cstheme="minorHAnsi"/>
          <w:shd w:val="clear" w:color="auto" w:fill="FFFFFF"/>
        </w:rPr>
        <w:t> </w:t>
      </w:r>
      <w:r w:rsidR="0076391C" w:rsidRPr="008E571B">
        <w:rPr>
          <w:rFonts w:cstheme="minorHAnsi"/>
          <w:shd w:val="clear" w:color="auto" w:fill="FFFFFF"/>
        </w:rPr>
        <w:t>Testing.</w:t>
      </w:r>
    </w:p>
    <w:p w:rsidR="001E2E82" w:rsidRPr="008E571B" w:rsidRDefault="001E2E82" w:rsidP="00B008B6">
      <w:pPr>
        <w:widowControl w:val="0"/>
        <w:numPr>
          <w:ilvl w:val="0"/>
          <w:numId w:val="20"/>
        </w:numPr>
        <w:overflowPunct w:val="0"/>
        <w:spacing w:after="0" w:line="240" w:lineRule="auto"/>
        <w:jc w:val="both"/>
        <w:rPr>
          <w:rFonts w:cstheme="minorHAnsi"/>
          <w:b/>
          <w:lang w:eastAsia="ar-SA"/>
        </w:rPr>
      </w:pPr>
      <w:r w:rsidRPr="008E571B">
        <w:rPr>
          <w:rFonts w:cstheme="minorHAnsi"/>
          <w:lang w:eastAsia="ar-SA"/>
        </w:rPr>
        <w:t xml:space="preserve">Performed various types of testing, such as </w:t>
      </w:r>
      <w:r w:rsidRPr="008E571B">
        <w:rPr>
          <w:rFonts w:cstheme="minorHAnsi"/>
          <w:b/>
          <w:lang w:eastAsia="ar-SA"/>
        </w:rPr>
        <w:t xml:space="preserve">Functionality, Regression, GUI Interface, Integration System, User acceptance and, end-to-end testing. </w:t>
      </w:r>
    </w:p>
    <w:p w:rsidR="002970E4" w:rsidRPr="008E571B" w:rsidRDefault="002970E4" w:rsidP="00B008B6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  <w:shd w:val="clear" w:color="auto" w:fill="FFFFFF"/>
        </w:rPr>
        <w:t>Involved with SOA architecture which include </w:t>
      </w:r>
      <w:r w:rsidRPr="008E571B">
        <w:rPr>
          <w:rFonts w:cstheme="minorHAnsi"/>
          <w:b/>
          <w:shd w:val="clear" w:color="auto" w:fill="FFFFFF"/>
        </w:rPr>
        <w:t xml:space="preserve">Soap Web Service </w:t>
      </w:r>
      <w:r w:rsidRPr="008E571B">
        <w:rPr>
          <w:rFonts w:cstheme="minorHAnsi"/>
          <w:shd w:val="clear" w:color="auto" w:fill="FFFFFF"/>
        </w:rPr>
        <w:t xml:space="preserve">and </w:t>
      </w:r>
      <w:proofErr w:type="spellStart"/>
      <w:r w:rsidRPr="008E571B">
        <w:rPr>
          <w:rFonts w:cstheme="minorHAnsi"/>
          <w:b/>
          <w:shd w:val="clear" w:color="auto" w:fill="FFFFFF"/>
        </w:rPr>
        <w:t>RestFul</w:t>
      </w:r>
      <w:proofErr w:type="spellEnd"/>
      <w:r w:rsidRPr="008E571B">
        <w:rPr>
          <w:rFonts w:cstheme="minorHAnsi"/>
          <w:b/>
          <w:shd w:val="clear" w:color="auto" w:fill="FFFFFF"/>
        </w:rPr>
        <w:t xml:space="preserve"> Web Service</w:t>
      </w:r>
      <w:r w:rsidRPr="008E571B">
        <w:rPr>
          <w:rFonts w:cstheme="minorHAnsi"/>
          <w:shd w:val="clear" w:color="auto" w:fill="FFFFFF"/>
        </w:rPr>
        <w:t xml:space="preserve"> Testing.</w:t>
      </w:r>
    </w:p>
    <w:p w:rsidR="002970E4" w:rsidRPr="008E571B" w:rsidRDefault="002970E4" w:rsidP="00B008B6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  <w:shd w:val="clear" w:color="auto" w:fill="FFFFFF"/>
        </w:rPr>
        <w:t>Involved in testing Web services and XML with tool called </w:t>
      </w:r>
      <w:r w:rsidR="006B1F8A" w:rsidRPr="008E571B">
        <w:rPr>
          <w:rFonts w:cstheme="minorHAnsi"/>
          <w:b/>
          <w:shd w:val="clear" w:color="auto" w:fill="FFFFFF"/>
        </w:rPr>
        <w:t>Postman</w:t>
      </w:r>
      <w:r w:rsidRPr="008E571B">
        <w:rPr>
          <w:rFonts w:cstheme="minorHAnsi"/>
          <w:shd w:val="clear" w:color="auto" w:fill="FFFFFF"/>
        </w:rPr>
        <w:t xml:space="preserve"> and using this tool to locate WSDL file on internet, create Test cases and run them. </w:t>
      </w:r>
    </w:p>
    <w:p w:rsidR="00936A39" w:rsidRPr="008E571B" w:rsidRDefault="00CB212A" w:rsidP="00B008B6">
      <w:pPr>
        <w:numPr>
          <w:ilvl w:val="0"/>
          <w:numId w:val="20"/>
        </w:numPr>
        <w:spacing w:after="0" w:line="240" w:lineRule="auto"/>
        <w:jc w:val="both"/>
        <w:rPr>
          <w:rFonts w:eastAsia="Tahoma" w:cstheme="minorHAnsi"/>
        </w:rPr>
      </w:pPr>
      <w:r w:rsidRPr="008E571B">
        <w:rPr>
          <w:rFonts w:eastAsia="Tahoma" w:cstheme="minorHAnsi"/>
        </w:rPr>
        <w:t xml:space="preserve">Identified software defects and interacted with developers to resolve them and provided full support to the Test team using </w:t>
      </w:r>
      <w:r w:rsidRPr="008E571B">
        <w:rPr>
          <w:rFonts w:eastAsia="Tahoma" w:cstheme="minorHAnsi"/>
          <w:b/>
        </w:rPr>
        <w:t>HP ALM.</w:t>
      </w:r>
    </w:p>
    <w:p w:rsidR="001E2E82" w:rsidRPr="008E571B" w:rsidRDefault="001E2E82" w:rsidP="00B008B6">
      <w:pPr>
        <w:pStyle w:val="NoSpacing"/>
        <w:numPr>
          <w:ilvl w:val="0"/>
          <w:numId w:val="20"/>
        </w:numPr>
        <w:tabs>
          <w:tab w:val="clear" w:pos="360"/>
        </w:tabs>
        <w:jc w:val="both"/>
        <w:rPr>
          <w:rFonts w:cstheme="minorHAnsi"/>
        </w:rPr>
      </w:pPr>
      <w:r w:rsidRPr="008E571B">
        <w:rPr>
          <w:rFonts w:cstheme="minorHAnsi"/>
        </w:rPr>
        <w:t xml:space="preserve">Conducted </w:t>
      </w:r>
      <w:r w:rsidRPr="008E571B">
        <w:rPr>
          <w:rFonts w:cstheme="minorHAnsi"/>
          <w:b/>
        </w:rPr>
        <w:t>backend testing using SQL queries</w:t>
      </w:r>
      <w:r w:rsidRPr="008E571B">
        <w:rPr>
          <w:rFonts w:cstheme="minorHAnsi"/>
        </w:rPr>
        <w:t xml:space="preserve"> to validate data for database and Used </w:t>
      </w:r>
      <w:r w:rsidRPr="008E571B">
        <w:rPr>
          <w:rFonts w:cstheme="minorHAnsi"/>
          <w:b/>
        </w:rPr>
        <w:t>SQL queries</w:t>
      </w:r>
      <w:r w:rsidRPr="008E571B">
        <w:rPr>
          <w:rFonts w:cstheme="minorHAnsi"/>
        </w:rPr>
        <w:t xml:space="preserve"> for retrieving data from database for executing user specific test cases.</w:t>
      </w:r>
    </w:p>
    <w:p w:rsidR="0031307F" w:rsidRPr="008E571B" w:rsidRDefault="00891FCC" w:rsidP="00B008B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Courier New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conducted 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Scrum Daily project meeting and planning using the agile process.</w:t>
      </w:r>
    </w:p>
    <w:p w:rsidR="008C6C00" w:rsidRPr="008E571B" w:rsidRDefault="008C6C00" w:rsidP="00B008B6">
      <w:pPr>
        <w:pStyle w:val="BulletedList"/>
        <w:numPr>
          <w:ilvl w:val="0"/>
          <w:numId w:val="20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Participated in weekly QA meetings and Bug review meetings with the Dev. and QA teams.</w:t>
      </w:r>
    </w:p>
    <w:p w:rsidR="001E2E82" w:rsidRPr="008E571B" w:rsidRDefault="001E2E82" w:rsidP="00B008B6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672D2B" w:rsidRPr="008E571B" w:rsidRDefault="001E2E82" w:rsidP="00C26D6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  <w:b/>
          <w:bCs/>
        </w:rPr>
        <w:t>Environment:</w:t>
      </w:r>
      <w:r w:rsidRPr="008E571B">
        <w:rPr>
          <w:rFonts w:cstheme="minorHAnsi"/>
        </w:rPr>
        <w:t xml:space="preserve"> Java, Selenium WebDriver,</w:t>
      </w:r>
      <w:r w:rsidR="0031307F" w:rsidRPr="008E571B">
        <w:rPr>
          <w:rFonts w:cstheme="minorHAnsi"/>
        </w:rPr>
        <w:t xml:space="preserve"> </w:t>
      </w:r>
      <w:r w:rsidR="004451BB" w:rsidRPr="008E571B">
        <w:rPr>
          <w:rFonts w:cstheme="minorHAnsi"/>
        </w:rPr>
        <w:t xml:space="preserve">TestNG, Maven, BDD, Cucumber, Jenkins, </w:t>
      </w:r>
      <w:r w:rsidR="0031307F" w:rsidRPr="008E571B">
        <w:rPr>
          <w:rFonts w:cstheme="minorHAnsi"/>
        </w:rPr>
        <w:t xml:space="preserve">Eclipse, </w:t>
      </w:r>
      <w:r w:rsidR="00CB212A" w:rsidRPr="008E571B">
        <w:rPr>
          <w:rFonts w:cstheme="minorHAnsi"/>
        </w:rPr>
        <w:t xml:space="preserve">XML, XPath, </w:t>
      </w:r>
      <w:r w:rsidR="0031307F" w:rsidRPr="008E571B">
        <w:rPr>
          <w:rFonts w:cstheme="minorHAnsi"/>
        </w:rPr>
        <w:t xml:space="preserve">Appium, </w:t>
      </w:r>
      <w:r w:rsidR="00C47CC7" w:rsidRPr="008E571B">
        <w:rPr>
          <w:rFonts w:cstheme="minorHAnsi"/>
        </w:rPr>
        <w:t xml:space="preserve">RESTful, </w:t>
      </w:r>
      <w:r w:rsidR="0031307F" w:rsidRPr="008E571B">
        <w:rPr>
          <w:rFonts w:cstheme="minorHAnsi"/>
        </w:rPr>
        <w:t xml:space="preserve">Protractor, Jasmine, Postman, </w:t>
      </w:r>
      <w:r w:rsidR="00936A39" w:rsidRPr="008E571B">
        <w:rPr>
          <w:rFonts w:cstheme="minorHAnsi"/>
        </w:rPr>
        <w:t>HP ALM, SQL, Agile and Windows.</w:t>
      </w:r>
    </w:p>
    <w:p w:rsidR="0085093C" w:rsidRPr="008E571B" w:rsidRDefault="0085093C" w:rsidP="00B008B6">
      <w:pPr>
        <w:spacing w:after="0" w:line="240" w:lineRule="auto"/>
        <w:jc w:val="both"/>
        <w:rPr>
          <w:rFonts w:cstheme="minorHAnsi"/>
          <w:b/>
        </w:rPr>
      </w:pPr>
    </w:p>
    <w:p w:rsidR="007A1DFE" w:rsidRPr="00490005" w:rsidRDefault="00183969" w:rsidP="00B008B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90005">
        <w:rPr>
          <w:rFonts w:cstheme="minorHAnsi"/>
          <w:b/>
          <w:sz w:val="24"/>
          <w:szCs w:val="24"/>
        </w:rPr>
        <w:t>QA Automation Engineer</w:t>
      </w:r>
    </w:p>
    <w:p w:rsidR="008E571B" w:rsidRPr="00490005" w:rsidRDefault="00490005" w:rsidP="00B008B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90005">
        <w:rPr>
          <w:rFonts w:cstheme="minorHAnsi"/>
          <w:b/>
          <w:sz w:val="24"/>
          <w:szCs w:val="24"/>
        </w:rPr>
        <w:t>Mercury Insurance, Los Angeles, CA</w:t>
      </w:r>
      <w:r>
        <w:rPr>
          <w:rFonts w:cstheme="minorHAnsi"/>
          <w:b/>
          <w:sz w:val="24"/>
          <w:szCs w:val="24"/>
        </w:rPr>
        <w:t xml:space="preserve"> | Oct 2021 – Dec 2022</w:t>
      </w:r>
    </w:p>
    <w:p w:rsidR="008E571B" w:rsidRPr="008E571B" w:rsidRDefault="008E571B" w:rsidP="00B008B6">
      <w:pPr>
        <w:spacing w:after="0" w:line="240" w:lineRule="auto"/>
        <w:jc w:val="both"/>
        <w:rPr>
          <w:rFonts w:cstheme="minorHAnsi"/>
          <w:b/>
        </w:rPr>
      </w:pPr>
    </w:p>
    <w:p w:rsidR="007A1DFE" w:rsidRDefault="008E571B" w:rsidP="00B008B6">
      <w:pPr>
        <w:spacing w:after="0" w:line="240" w:lineRule="auto"/>
        <w:jc w:val="both"/>
        <w:rPr>
          <w:rFonts w:cstheme="minorHAnsi"/>
          <w:b/>
          <w:u w:val="single"/>
        </w:rPr>
      </w:pPr>
      <w:r w:rsidRPr="008E571B">
        <w:rPr>
          <w:rFonts w:cstheme="minorHAnsi"/>
          <w:b/>
          <w:u w:val="single"/>
        </w:rPr>
        <w:t xml:space="preserve">Roles &amp; </w:t>
      </w:r>
      <w:r w:rsidR="007A1DFE" w:rsidRPr="008E571B">
        <w:rPr>
          <w:rFonts w:cstheme="minorHAnsi"/>
          <w:b/>
          <w:u w:val="single"/>
        </w:rPr>
        <w:t>Responsibilities:</w:t>
      </w:r>
    </w:p>
    <w:p w:rsidR="008E571B" w:rsidRPr="008E571B" w:rsidRDefault="008E571B" w:rsidP="00B008B6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7A1DFE" w:rsidRPr="008E571B" w:rsidRDefault="007A1DFE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Involved in entire </w:t>
      </w:r>
      <w:r w:rsidRPr="008E571B">
        <w:rPr>
          <w:rFonts w:asciiTheme="minorHAnsi" w:hAnsiTheme="minorHAnsi" w:cstheme="minorHAnsi"/>
          <w:bCs/>
          <w:sz w:val="22"/>
          <w:szCs w:val="22"/>
        </w:rPr>
        <w:t>QA Life Cycle, which includes Requirements Analysis, Designing, Developing and Execution of documentation of Test Plans, Test Cases, and Test Procedures.</w:t>
      </w:r>
    </w:p>
    <w:p w:rsidR="00DD5127" w:rsidRPr="008E571B" w:rsidRDefault="008139E6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Used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 driver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generating test scripts and to Automate Functional Testing using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Selenium.</w:t>
      </w:r>
    </w:p>
    <w:p w:rsidR="005E723E" w:rsidRPr="008E571B" w:rsidRDefault="005E723E" w:rsidP="00B008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Selenium Data-Driven Framework with Core Java programming and</w:t>
      </w:r>
      <w:r w:rsidR="00BB168C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71EAD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="00BB168C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annotations.</w:t>
      </w:r>
    </w:p>
    <w:p w:rsidR="00C90192" w:rsidRPr="008E571B" w:rsidRDefault="00C90192" w:rsidP="00B008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Unit testing with</w:t>
      </w:r>
      <w:r w:rsidR="008F7553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7553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="001D43F6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test frame work and use Bromine for easy running the test and store the result for analysis the test. </w:t>
      </w:r>
    </w:p>
    <w:p w:rsidR="007A1DFE" w:rsidRPr="008E571B" w:rsidRDefault="007A1DFE" w:rsidP="00B008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Designed and developed Automation framework both Data driven and Hybrid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8E571B">
        <w:rPr>
          <w:rFonts w:asciiTheme="minorHAnsi" w:hAnsiTheme="minorHAnsi" w:cstheme="minorHAnsi"/>
          <w:sz w:val="22"/>
          <w:szCs w:val="22"/>
        </w:rPr>
        <w:t xml:space="preserve"> in Java and performing unit testing by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TestNG.</w:t>
      </w:r>
    </w:p>
    <w:p w:rsidR="00E02564" w:rsidRPr="008E571B" w:rsidRDefault="00E02564" w:rsidP="00B008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Writing</w:t>
      </w:r>
      <w:r w:rsidR="00C72F70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C72F70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="00C72F70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build scripts to automate the compilation and execution of</w:t>
      </w:r>
      <w:r w:rsidR="00305B79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TestNG</w:t>
      </w:r>
      <w:r w:rsidR="00C72F70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test cases/suites for VIN service, common data service, admin UI and java client modules. </w:t>
      </w:r>
    </w:p>
    <w:p w:rsidR="00E11875" w:rsidRPr="008E571B" w:rsidRDefault="00E11875" w:rsidP="00B008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Used Build tool like 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to generate test report. </w:t>
      </w:r>
    </w:p>
    <w:p w:rsidR="00564A72" w:rsidRPr="008E571B" w:rsidRDefault="00167651" w:rsidP="00B008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creating and maintaining </w:t>
      </w:r>
      <w:r w:rsidR="0078169D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automation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acceptance test suite using </w:t>
      </w:r>
      <w:r w:rsidR="0053684F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Cucumber.</w:t>
      </w:r>
      <w:r w:rsidR="00DD5127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564A72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Used </w:t>
      </w:r>
      <w:r w:rsidR="0082596A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Cucumber</w:t>
      </w:r>
      <w:r w:rsidR="00031461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564A72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automated testing to test new and existing functionality.</w:t>
      </w:r>
    </w:p>
    <w:p w:rsidR="00BE02F6" w:rsidRPr="008E571B" w:rsidRDefault="002B3CC7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Style w:val="apple-style-span"/>
          <w:rFonts w:asciiTheme="minorHAnsi" w:eastAsia="Batang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Writing </w:t>
      </w:r>
      <w:r w:rsidR="0065197F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pipeline scripts to parallelize automated test execution and reduce runtime of tests</w:t>
      </w:r>
      <w:r w:rsidR="00DD5127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DD5127" w:rsidRPr="008E571B" w:rsidRDefault="00DD5127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Used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Appium </w:t>
      </w:r>
      <w:r w:rsidRPr="008E571B">
        <w:rPr>
          <w:rFonts w:asciiTheme="minorHAnsi" w:hAnsiTheme="minorHAnsi" w:cstheme="minorHAnsi"/>
          <w:sz w:val="22"/>
          <w:szCs w:val="22"/>
        </w:rPr>
        <w:t xml:space="preserve">for native, hybrid </w:t>
      </w:r>
      <w:r w:rsidRPr="008E571B">
        <w:rPr>
          <w:rStyle w:val="hl"/>
          <w:rFonts w:asciiTheme="minorHAnsi" w:hAnsiTheme="minorHAnsi" w:cstheme="minorHAnsi"/>
          <w:sz w:val="22"/>
          <w:szCs w:val="22"/>
        </w:rPr>
        <w:t>Mobile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Application </w:t>
      </w:r>
      <w:r w:rsidRPr="008E571B">
        <w:rPr>
          <w:rStyle w:val="hl"/>
          <w:rFonts w:asciiTheme="minorHAnsi" w:hAnsiTheme="minorHAnsi" w:cstheme="minorHAnsi"/>
          <w:sz w:val="22"/>
          <w:szCs w:val="22"/>
        </w:rPr>
        <w:t>Testing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for iOS</w:t>
      </w:r>
      <w:r w:rsidRPr="008E571B">
        <w:rPr>
          <w:rFonts w:asciiTheme="minorHAnsi" w:hAnsiTheme="minorHAnsi" w:cstheme="minorHAnsi"/>
          <w:sz w:val="22"/>
          <w:szCs w:val="22"/>
        </w:rPr>
        <w:t xml:space="preserve"> and Android platforms. </w:t>
      </w:r>
    </w:p>
    <w:p w:rsidR="00DD5127" w:rsidRPr="008E571B" w:rsidRDefault="00DD5127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Used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Appium </w:t>
      </w:r>
      <w:r w:rsidRPr="008E571B">
        <w:rPr>
          <w:rFonts w:asciiTheme="minorHAnsi" w:hAnsiTheme="minorHAnsi" w:cstheme="minorHAnsi"/>
          <w:sz w:val="22"/>
          <w:szCs w:val="22"/>
        </w:rPr>
        <w:t>for test Automation Framework, Cross platform test Automation. </w:t>
      </w:r>
    </w:p>
    <w:p w:rsidR="00C90194" w:rsidRPr="008E571B" w:rsidRDefault="00C90194" w:rsidP="00B008B6">
      <w:pPr>
        <w:pStyle w:val="WW-Default"/>
        <w:numPr>
          <w:ilvl w:val="0"/>
          <w:numId w:val="1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XPATH, </w:t>
      </w:r>
      <w:r w:rsidRPr="008E571B">
        <w:rPr>
          <w:rFonts w:asciiTheme="minorHAnsi" w:hAnsiTheme="minorHAnsi" w:cstheme="minorHAnsi"/>
          <w:sz w:val="22"/>
          <w:szCs w:val="22"/>
        </w:rPr>
        <w:t>Regular expression and classes to perform UI actions. Exported output/reports for all automated testing results.</w:t>
      </w:r>
    </w:p>
    <w:p w:rsidR="0076391C" w:rsidRPr="008E571B" w:rsidRDefault="0076391C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Performed </w:t>
      </w:r>
      <w:r w:rsidR="00AA52C8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Manual Testing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check the functionality. </w:t>
      </w:r>
    </w:p>
    <w:p w:rsidR="00B93F8B" w:rsidRPr="008E571B" w:rsidRDefault="00AA52C8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Created and executed</w:t>
      </w:r>
      <w:r w:rsidR="001B6055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B6055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Manual</w:t>
      </w:r>
      <w:r w:rsidR="005B7E46"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 cases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, raised defects and tracked the same to closure</w:t>
      </w:r>
      <w:r w:rsidR="00B93F8B"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936A39" w:rsidRPr="008E571B" w:rsidRDefault="00936A39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script and performed </w:t>
      </w:r>
      <w:proofErr w:type="spellStart"/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WebServices</w:t>
      </w:r>
      <w:proofErr w:type="spellEnd"/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using 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Postman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 tool for functional and regression testing. </w:t>
      </w:r>
    </w:p>
    <w:p w:rsidR="00936A39" w:rsidRPr="008E571B" w:rsidRDefault="00936A39" w:rsidP="00B008B6">
      <w:pPr>
        <w:pStyle w:val="workdescription"/>
        <w:numPr>
          <w:ilvl w:val="0"/>
          <w:numId w:val="19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Created test planning and participated in execution for </w:t>
      </w:r>
      <w:r w:rsidRPr="008E571B">
        <w:rPr>
          <w:rFonts w:asciiTheme="minorHAnsi" w:hAnsiTheme="minorHAnsi" w:cstheme="minorHAnsi"/>
          <w:b/>
          <w:sz w:val="22"/>
          <w:szCs w:val="22"/>
        </w:rPr>
        <w:t>API Testing</w:t>
      </w:r>
      <w:r w:rsidRPr="008E571B">
        <w:rPr>
          <w:rFonts w:asciiTheme="minorHAnsi" w:hAnsiTheme="minorHAnsi" w:cstheme="minorHAnsi"/>
          <w:sz w:val="22"/>
          <w:szCs w:val="22"/>
        </w:rPr>
        <w:t xml:space="preserve">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Postman</w:t>
      </w:r>
      <w:r w:rsidRPr="008E571B">
        <w:rPr>
          <w:rFonts w:asciiTheme="minorHAnsi" w:hAnsiTheme="minorHAnsi" w:cstheme="minorHAnsi"/>
          <w:sz w:val="22"/>
          <w:szCs w:val="22"/>
        </w:rPr>
        <w:t>.</w:t>
      </w:r>
    </w:p>
    <w:p w:rsidR="00CB212A" w:rsidRPr="008E571B" w:rsidRDefault="00CB212A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documenting test cases and packaging test suites and making them available to all of engineering and QA using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Quality </w:t>
      </w:r>
      <w:proofErr w:type="spellStart"/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Center</w:t>
      </w:r>
      <w:proofErr w:type="spellEnd"/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7A1DFE" w:rsidRPr="008E571B" w:rsidRDefault="007A1DFE" w:rsidP="00B008B6">
      <w:pPr>
        <w:pStyle w:val="NoSpacing"/>
        <w:numPr>
          <w:ilvl w:val="0"/>
          <w:numId w:val="19"/>
        </w:numPr>
        <w:jc w:val="both"/>
        <w:rPr>
          <w:rFonts w:cstheme="minorHAnsi"/>
        </w:rPr>
      </w:pPr>
      <w:r w:rsidRPr="008E571B">
        <w:rPr>
          <w:rFonts w:cstheme="minorHAnsi"/>
        </w:rPr>
        <w:t xml:space="preserve">Conducted </w:t>
      </w:r>
      <w:r w:rsidRPr="008E571B">
        <w:rPr>
          <w:rFonts w:cstheme="minorHAnsi"/>
          <w:b/>
        </w:rPr>
        <w:t>backend testing using SQL queries</w:t>
      </w:r>
      <w:r w:rsidRPr="008E571B">
        <w:rPr>
          <w:rFonts w:cstheme="minorHAnsi"/>
        </w:rPr>
        <w:t xml:space="preserve"> to validate data for database and Used </w:t>
      </w:r>
      <w:r w:rsidRPr="008E571B">
        <w:rPr>
          <w:rFonts w:cstheme="minorHAnsi"/>
          <w:b/>
        </w:rPr>
        <w:t>SQL queries</w:t>
      </w:r>
      <w:r w:rsidRPr="008E571B">
        <w:rPr>
          <w:rFonts w:cstheme="minorHAnsi"/>
        </w:rPr>
        <w:t xml:space="preserve"> for retrieving data from database for executing user specific test cases.</w:t>
      </w:r>
    </w:p>
    <w:p w:rsidR="007A1DFE" w:rsidRPr="008E571B" w:rsidRDefault="007A1DFE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in the form of sprint team with business analysts and developers in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methodology. </w:t>
      </w:r>
    </w:p>
    <w:p w:rsidR="007A1DFE" w:rsidRPr="008E571B" w:rsidRDefault="007A1DFE" w:rsidP="00B008B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Prepared Testing status reports and involved in daily Defect meetings to discuss the previous </w:t>
      </w:r>
      <w:r w:rsidRPr="008E571B">
        <w:rPr>
          <w:rFonts w:asciiTheme="minorHAnsi" w:hAnsiTheme="minorHAnsi" w:cstheme="minorHAnsi"/>
          <w:b/>
          <w:sz w:val="22"/>
          <w:szCs w:val="22"/>
        </w:rPr>
        <w:t>day defects with the Developers</w:t>
      </w:r>
      <w:r w:rsidRPr="008E571B">
        <w:rPr>
          <w:rFonts w:asciiTheme="minorHAnsi" w:hAnsiTheme="minorHAnsi" w:cstheme="minorHAnsi"/>
          <w:sz w:val="22"/>
          <w:szCs w:val="22"/>
        </w:rPr>
        <w:t xml:space="preserve"> and managing the </w:t>
      </w:r>
      <w:r w:rsidRPr="008E571B">
        <w:rPr>
          <w:rFonts w:asciiTheme="minorHAnsi" w:hAnsiTheme="minorHAnsi" w:cstheme="minorHAnsi"/>
          <w:b/>
          <w:sz w:val="22"/>
          <w:szCs w:val="22"/>
        </w:rPr>
        <w:t>defect life cycle</w:t>
      </w:r>
      <w:r w:rsidRPr="008E571B">
        <w:rPr>
          <w:rFonts w:asciiTheme="minorHAnsi" w:hAnsiTheme="minorHAnsi" w:cstheme="minorHAnsi"/>
          <w:sz w:val="22"/>
          <w:szCs w:val="22"/>
        </w:rPr>
        <w:t xml:space="preserve"> until they are being closed.</w:t>
      </w:r>
    </w:p>
    <w:p w:rsidR="007A1DFE" w:rsidRPr="008E571B" w:rsidRDefault="007A1DFE" w:rsidP="00C26D67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E571B">
        <w:rPr>
          <w:rFonts w:cstheme="minorHAnsi"/>
          <w:b/>
          <w:shd w:val="clear" w:color="auto" w:fill="FFFFFF"/>
        </w:rPr>
        <w:tab/>
      </w:r>
      <w:r w:rsidRPr="008E571B">
        <w:rPr>
          <w:rFonts w:cstheme="minorHAnsi"/>
          <w:b/>
          <w:shd w:val="clear" w:color="auto" w:fill="FFFFFF"/>
        </w:rPr>
        <w:tab/>
      </w:r>
    </w:p>
    <w:p w:rsidR="007A1DFE" w:rsidRPr="008E571B" w:rsidRDefault="007A1DFE" w:rsidP="00C26D67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E571B">
        <w:rPr>
          <w:rFonts w:cstheme="minorHAnsi"/>
          <w:b/>
          <w:shd w:val="clear" w:color="auto" w:fill="FFFFFF"/>
        </w:rPr>
        <w:t xml:space="preserve">Environment: </w:t>
      </w:r>
      <w:r w:rsidR="00AF09CB" w:rsidRPr="008E571B">
        <w:rPr>
          <w:rFonts w:cstheme="minorHAnsi"/>
          <w:shd w:val="clear" w:color="auto" w:fill="FFFFFF"/>
        </w:rPr>
        <w:t xml:space="preserve">Java, Selenium WebDriver, </w:t>
      </w:r>
      <w:r w:rsidRPr="008E571B">
        <w:rPr>
          <w:rFonts w:cstheme="minorHAnsi"/>
          <w:shd w:val="clear" w:color="auto" w:fill="FFFFFF"/>
        </w:rPr>
        <w:t xml:space="preserve">Cucumber, Jenkins, TestNG, </w:t>
      </w:r>
      <w:r w:rsidR="00AF09CB" w:rsidRPr="008E571B">
        <w:rPr>
          <w:rFonts w:cstheme="minorHAnsi"/>
          <w:shd w:val="clear" w:color="auto" w:fill="FFFFFF"/>
        </w:rPr>
        <w:t xml:space="preserve">Maven, </w:t>
      </w:r>
      <w:r w:rsidR="008139E6" w:rsidRPr="008E571B">
        <w:rPr>
          <w:rFonts w:cstheme="minorHAnsi"/>
          <w:shd w:val="clear" w:color="auto" w:fill="FFFFFF"/>
        </w:rPr>
        <w:t xml:space="preserve">Quality </w:t>
      </w:r>
      <w:proofErr w:type="spellStart"/>
      <w:r w:rsidR="008139E6" w:rsidRPr="008E571B">
        <w:rPr>
          <w:rFonts w:cstheme="minorHAnsi"/>
          <w:shd w:val="clear" w:color="auto" w:fill="FFFFFF"/>
        </w:rPr>
        <w:t>Center</w:t>
      </w:r>
      <w:proofErr w:type="spellEnd"/>
      <w:r w:rsidR="008139E6" w:rsidRPr="008E571B">
        <w:rPr>
          <w:rFonts w:cstheme="minorHAnsi"/>
          <w:shd w:val="clear" w:color="auto" w:fill="FFFFFF"/>
        </w:rPr>
        <w:t>,</w:t>
      </w:r>
      <w:r w:rsidRPr="008E571B">
        <w:rPr>
          <w:rFonts w:cstheme="minorHAnsi"/>
          <w:shd w:val="clear" w:color="auto" w:fill="FFFFFF"/>
        </w:rPr>
        <w:t xml:space="preserve"> Eclipse, </w:t>
      </w:r>
      <w:r w:rsidR="008139E6" w:rsidRPr="008E571B">
        <w:rPr>
          <w:rFonts w:cstheme="minorHAnsi"/>
          <w:shd w:val="clear" w:color="auto" w:fill="FFFFFF"/>
        </w:rPr>
        <w:t>Postman,</w:t>
      </w:r>
      <w:r w:rsidRPr="008E571B">
        <w:rPr>
          <w:rFonts w:cstheme="minorHAnsi"/>
          <w:shd w:val="clear" w:color="auto" w:fill="FFFFFF"/>
        </w:rPr>
        <w:t xml:space="preserve"> Maven,</w:t>
      </w:r>
      <w:r w:rsidR="00FB2548" w:rsidRPr="008E571B">
        <w:rPr>
          <w:rFonts w:cstheme="minorHAnsi"/>
          <w:shd w:val="clear" w:color="auto" w:fill="FFFFFF"/>
        </w:rPr>
        <w:t xml:space="preserve"> Agile, </w:t>
      </w:r>
      <w:r w:rsidR="003E3FC9" w:rsidRPr="008E571B">
        <w:rPr>
          <w:rFonts w:cstheme="minorHAnsi"/>
          <w:shd w:val="clear" w:color="auto" w:fill="FFFFFF"/>
        </w:rPr>
        <w:t xml:space="preserve">XPath, GitHub, </w:t>
      </w:r>
      <w:r w:rsidRPr="008E571B">
        <w:rPr>
          <w:rFonts w:cstheme="minorHAnsi"/>
          <w:shd w:val="clear" w:color="auto" w:fill="FFFFFF"/>
        </w:rPr>
        <w:t>SQL and Windows.</w:t>
      </w:r>
    </w:p>
    <w:p w:rsidR="007F4510" w:rsidRPr="008E571B" w:rsidRDefault="007F4510" w:rsidP="00B008B6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B008B6" w:rsidRPr="00FB224B" w:rsidRDefault="00B008B6" w:rsidP="00B008B6">
      <w:pPr>
        <w:pStyle w:val="ListParagraph"/>
        <w:tabs>
          <w:tab w:val="left" w:pos="990"/>
        </w:tabs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B224B">
        <w:rPr>
          <w:rFonts w:asciiTheme="minorHAnsi" w:hAnsiTheme="minorHAnsi" w:cstheme="minorHAnsi"/>
          <w:b/>
          <w:bCs/>
          <w:sz w:val="24"/>
          <w:szCs w:val="24"/>
        </w:rPr>
        <w:t xml:space="preserve">Test Automation Engineer </w:t>
      </w:r>
    </w:p>
    <w:p w:rsidR="00FB224B" w:rsidRPr="00FB224B" w:rsidRDefault="00FB224B" w:rsidP="00B008B6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B224B">
        <w:rPr>
          <w:rFonts w:cstheme="minorHAnsi"/>
          <w:b/>
          <w:sz w:val="24"/>
          <w:szCs w:val="24"/>
        </w:rPr>
        <w:t>Office Depot, Boca Raton, FL</w:t>
      </w:r>
      <w:r>
        <w:rPr>
          <w:rFonts w:cstheme="minorHAnsi"/>
          <w:b/>
          <w:sz w:val="24"/>
          <w:szCs w:val="24"/>
        </w:rPr>
        <w:t xml:space="preserve"> | Jul 2020 - Sep 2021</w:t>
      </w:r>
    </w:p>
    <w:p w:rsidR="00FB224B" w:rsidRDefault="00FB224B" w:rsidP="00B008B6">
      <w:pPr>
        <w:spacing w:after="0" w:line="240" w:lineRule="auto"/>
        <w:rPr>
          <w:rFonts w:cstheme="minorHAnsi"/>
          <w:b/>
          <w:u w:val="single"/>
        </w:rPr>
      </w:pPr>
    </w:p>
    <w:p w:rsidR="00B008B6" w:rsidRDefault="00FB224B" w:rsidP="00B008B6">
      <w:pPr>
        <w:spacing w:after="0" w:line="240" w:lineRule="auto"/>
        <w:rPr>
          <w:rFonts w:cstheme="minorHAnsi"/>
          <w:b/>
          <w:u w:val="single"/>
        </w:rPr>
      </w:pPr>
      <w:r w:rsidRPr="00FB224B">
        <w:rPr>
          <w:rFonts w:cstheme="minorHAnsi"/>
          <w:b/>
          <w:u w:val="single"/>
        </w:rPr>
        <w:t xml:space="preserve">Roles &amp; </w:t>
      </w:r>
      <w:r w:rsidR="00B008B6" w:rsidRPr="00FB224B">
        <w:rPr>
          <w:rFonts w:cstheme="minorHAnsi"/>
          <w:b/>
          <w:u w:val="single"/>
        </w:rPr>
        <w:t xml:space="preserve">Responsibilities:  </w:t>
      </w:r>
    </w:p>
    <w:p w:rsidR="00FB224B" w:rsidRPr="00FB224B" w:rsidRDefault="00FB224B" w:rsidP="00B008B6">
      <w:pPr>
        <w:spacing w:after="0" w:line="240" w:lineRule="auto"/>
        <w:rPr>
          <w:rFonts w:cstheme="minorHAnsi"/>
          <w:b/>
          <w:u w:val="single"/>
        </w:rPr>
      </w:pP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Analyzed the Business Requirements Specification, System Requirements Specification and User Interface Specification documents.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Developed and executed Test Plans, Test scenarios, Test Cases, Test Scripts for Manual and Automation Testing.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Identified test cases to automate. Automate those test cases using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Selenium WebDriver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, TestNG and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8E571B">
        <w:rPr>
          <w:rFonts w:asciiTheme="minorHAnsi" w:hAnsiTheme="minorHAnsi" w:cstheme="minorHAnsi"/>
          <w:bCs/>
          <w:sz w:val="22"/>
          <w:szCs w:val="22"/>
        </w:rPr>
        <w:t xml:space="preserve"> (Eclipse IDE)</w:t>
      </w:r>
      <w:r w:rsidRPr="008E571B">
        <w:rPr>
          <w:rFonts w:asciiTheme="minorHAnsi" w:hAnsiTheme="minorHAnsi" w:cstheme="minorHAnsi"/>
          <w:sz w:val="22"/>
          <w:szCs w:val="22"/>
        </w:rPr>
        <w:t>.Contributed in framework creation.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Created unit test cases for business component and worked on API server-side System level test cases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TestNG.</w:t>
      </w:r>
      <w:r w:rsidRPr="008E571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008B6" w:rsidRPr="008E571B" w:rsidRDefault="00B008B6" w:rsidP="00B008B6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Used </w:t>
      </w:r>
      <w:r w:rsidRPr="008E571B">
        <w:rPr>
          <w:rFonts w:asciiTheme="minorHAnsi" w:hAnsiTheme="minorHAnsi" w:cstheme="minorHAnsi"/>
          <w:bCs/>
          <w:sz w:val="22"/>
          <w:szCs w:val="22"/>
        </w:rPr>
        <w:t xml:space="preserve">Java as client library for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Selenium and WebDriver</w:t>
      </w:r>
      <w:r w:rsidRPr="008E571B">
        <w:rPr>
          <w:rFonts w:asciiTheme="minorHAnsi" w:hAnsiTheme="minorHAnsi" w:cstheme="minorHAnsi"/>
          <w:bCs/>
          <w:sz w:val="22"/>
          <w:szCs w:val="22"/>
        </w:rPr>
        <w:t xml:space="preserve"> to design and developed Automation test Framework using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TestNG.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Used 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to build and run the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 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automation framework. Once the script got over, framework used to send the automation reports over email.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tabs>
          <w:tab w:val="num" w:pos="360"/>
          <w:tab w:val="left" w:pos="780"/>
        </w:tabs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acceptance testing using 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Cucumber, Selenium WebDriver,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BDD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Involved in pushing the automated test code into CI (Continuous Integration) and monitored the test execution in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Jenkins </w:t>
      </w:r>
      <w:r w:rsidRPr="008E571B">
        <w:rPr>
          <w:rFonts w:asciiTheme="minorHAnsi" w:hAnsiTheme="minorHAnsi" w:cstheme="minorHAnsi"/>
          <w:sz w:val="22"/>
          <w:szCs w:val="22"/>
        </w:rPr>
        <w:t>once the code pushed into CI.</w:t>
      </w:r>
    </w:p>
    <w:p w:rsidR="00B008B6" w:rsidRPr="008E571B" w:rsidRDefault="00B008B6" w:rsidP="00B008B6">
      <w:pPr>
        <w:pStyle w:val="normalchar"/>
        <w:numPr>
          <w:ilvl w:val="0"/>
          <w:numId w:val="40"/>
        </w:numPr>
        <w:suppressAutoHyphens/>
        <w:ind w:left="357" w:hanging="357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8E571B">
        <w:rPr>
          <w:rFonts w:asciiTheme="minorHAnsi" w:hAnsiTheme="minorHAnsi" w:cstheme="minorHAnsi"/>
          <w:b/>
          <w:sz w:val="22"/>
          <w:szCs w:val="22"/>
        </w:rPr>
        <w:t>Selenium WebDriver API</w:t>
      </w:r>
      <w:r w:rsidRPr="008E571B">
        <w:rPr>
          <w:rFonts w:asciiTheme="minorHAnsi" w:hAnsiTheme="minorHAnsi" w:cstheme="minorHAnsi"/>
          <w:sz w:val="22"/>
          <w:szCs w:val="22"/>
        </w:rPr>
        <w:t xml:space="preserve"> to automate tests on cross browser and cross platform environment. Sound knowledge on Object Oriented Programming concept and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Java Language</w:t>
      </w:r>
      <w:r w:rsidRPr="008E571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Developed BDD tests using Cucumber by writing </w:t>
      </w:r>
      <w:proofErr w:type="spellStart"/>
      <w:r w:rsidRPr="008E571B">
        <w:rPr>
          <w:rFonts w:asciiTheme="minorHAnsi" w:hAnsiTheme="minorHAnsi" w:cstheme="minorHAnsi"/>
          <w:sz w:val="22"/>
          <w:szCs w:val="22"/>
        </w:rPr>
        <w:t>behaviors</w:t>
      </w:r>
      <w:proofErr w:type="spellEnd"/>
      <w:r w:rsidRPr="008E571B">
        <w:rPr>
          <w:rFonts w:asciiTheme="minorHAnsi" w:hAnsiTheme="minorHAnsi" w:cstheme="minorHAnsi"/>
          <w:sz w:val="22"/>
          <w:szCs w:val="22"/>
        </w:rPr>
        <w:t xml:space="preserve"> and step definitions. Developed required Selenium support code in </w:t>
      </w:r>
      <w:r w:rsidRPr="008E571B">
        <w:rPr>
          <w:rFonts w:asciiTheme="minorHAnsi" w:hAnsiTheme="minorHAnsi" w:cstheme="minorHAnsi"/>
          <w:b/>
          <w:sz w:val="22"/>
          <w:szCs w:val="22"/>
        </w:rPr>
        <w:t>JAVA for Cucumber.</w:t>
      </w:r>
      <w:r w:rsidRPr="008E571B">
        <w:rPr>
          <w:rFonts w:asciiTheme="minorHAnsi" w:hAnsiTheme="minorHAnsi" w:cstheme="minorHAnsi"/>
          <w:sz w:val="22"/>
          <w:szCs w:val="22"/>
        </w:rPr>
        <w:t xml:space="preserve">  </w:t>
      </w:r>
    </w:p>
    <w:p w:rsidR="00B008B6" w:rsidRPr="008E571B" w:rsidRDefault="00B008B6" w:rsidP="00B008B6">
      <w:pPr>
        <w:pStyle w:val="WW-Default"/>
        <w:numPr>
          <w:ilvl w:val="0"/>
          <w:numId w:val="40"/>
        </w:numPr>
        <w:suppressAutoHyphens w:val="0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Used </w:t>
      </w:r>
      <w:r w:rsidRPr="008E571B">
        <w:rPr>
          <w:rFonts w:asciiTheme="minorHAnsi" w:hAnsiTheme="minorHAnsi" w:cstheme="minorHAnsi"/>
          <w:b/>
          <w:sz w:val="22"/>
          <w:szCs w:val="22"/>
        </w:rPr>
        <w:t>XPATH,</w:t>
      </w:r>
      <w:r w:rsidRPr="008E571B">
        <w:rPr>
          <w:rFonts w:asciiTheme="minorHAnsi" w:hAnsiTheme="minorHAnsi" w:cstheme="minorHAnsi"/>
          <w:sz w:val="22"/>
          <w:szCs w:val="22"/>
        </w:rPr>
        <w:t xml:space="preserve"> Regular expression and classes to perform UI actions. Exported output/reports for all automated testing results.</w:t>
      </w:r>
    </w:p>
    <w:p w:rsidR="00B008B6" w:rsidRPr="008E571B" w:rsidRDefault="00B008B6" w:rsidP="00B008B6">
      <w:pPr>
        <w:pStyle w:val="normalchar"/>
        <w:numPr>
          <w:ilvl w:val="0"/>
          <w:numId w:val="40"/>
        </w:numPr>
        <w:suppressAutoHyphens/>
        <w:ind w:left="357" w:hanging="357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Tested applications in different types of browsers and versions, such as Internet Explorer, Firefox, Google Chrome to simulate production environment.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ind w:left="357" w:hanging="357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GUI testing, integration testing, navigation testing and regression testing using web and client-server applications.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eastAsia="Verdana" w:hAnsiTheme="minorHAnsi" w:cstheme="minorHAnsi"/>
          <w:b/>
          <w:sz w:val="22"/>
          <w:szCs w:val="22"/>
        </w:rPr>
      </w:pPr>
      <w:r w:rsidRPr="008E571B">
        <w:rPr>
          <w:rFonts w:asciiTheme="minorHAnsi" w:eastAsia="Verdana" w:hAnsiTheme="minorHAnsi" w:cstheme="minorHAnsi"/>
          <w:sz w:val="22"/>
          <w:szCs w:val="22"/>
        </w:rPr>
        <w:t>Involved in SOA testing for</w:t>
      </w:r>
      <w:r w:rsidRPr="008E571B">
        <w:rPr>
          <w:rFonts w:asciiTheme="minorHAnsi" w:eastAsia="Verdana" w:hAnsiTheme="minorHAnsi" w:cstheme="minorHAnsi"/>
          <w:b/>
          <w:sz w:val="22"/>
          <w:szCs w:val="22"/>
        </w:rPr>
        <w:t xml:space="preserve"> Payments API's </w:t>
      </w:r>
      <w:r w:rsidRPr="008E571B">
        <w:rPr>
          <w:rFonts w:asciiTheme="minorHAnsi" w:eastAsia="Verdana" w:hAnsiTheme="minorHAnsi" w:cstheme="minorHAnsi"/>
          <w:sz w:val="22"/>
          <w:szCs w:val="22"/>
        </w:rPr>
        <w:t xml:space="preserve">using </w:t>
      </w:r>
      <w:r w:rsidRPr="008E571B">
        <w:rPr>
          <w:rFonts w:asciiTheme="minorHAnsi" w:eastAsia="Verdana" w:hAnsiTheme="minorHAnsi" w:cstheme="minorHAnsi"/>
          <w:b/>
          <w:sz w:val="22"/>
          <w:szCs w:val="22"/>
        </w:rPr>
        <w:t>Postman and Java</w:t>
      </w:r>
      <w:r w:rsidRPr="008E571B">
        <w:rPr>
          <w:rFonts w:asciiTheme="minorHAnsi" w:eastAsia="Verdana" w:hAnsiTheme="minorHAnsi" w:cstheme="minorHAnsi"/>
          <w:sz w:val="22"/>
          <w:szCs w:val="22"/>
        </w:rPr>
        <w:t xml:space="preserve"> framework for Web Services testing.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data-driven automation scripts for testing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 Web Services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Postman.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Responsible for updating and maintaining the 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Quality </w:t>
      </w:r>
      <w:proofErr w:type="spellStart"/>
      <w:r w:rsidRPr="008E571B">
        <w:rPr>
          <w:rFonts w:asciiTheme="minorHAnsi" w:hAnsiTheme="minorHAnsi" w:cstheme="minorHAnsi"/>
          <w:b/>
          <w:sz w:val="22"/>
          <w:szCs w:val="22"/>
        </w:rPr>
        <w:t>Center</w:t>
      </w:r>
      <w:proofErr w:type="spellEnd"/>
      <w:r w:rsidRPr="008E571B">
        <w:rPr>
          <w:rFonts w:asciiTheme="minorHAnsi" w:hAnsiTheme="minorHAnsi" w:cstheme="minorHAnsi"/>
          <w:sz w:val="22"/>
          <w:szCs w:val="22"/>
        </w:rPr>
        <w:t xml:space="preserve"> for all the defects found during functional and regression testing and follow up of the bug life cycle.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Executed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database tables to verify the database.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Worked on Agile (Scrum) environment and involved in review the stories and participated in Daily Scrum, Iteration Planning and Release Planning meetings.</w:t>
      </w:r>
      <w:r w:rsidRPr="008E571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008B6" w:rsidRPr="008E571B" w:rsidRDefault="00B008B6" w:rsidP="00B008B6">
      <w:pPr>
        <w:pStyle w:val="ListParagraph"/>
        <w:numPr>
          <w:ilvl w:val="0"/>
          <w:numId w:val="40"/>
        </w:numPr>
        <w:spacing w:after="0" w:line="240" w:lineRule="auto"/>
        <w:ind w:left="357" w:hanging="357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Actively participated in Stand-up meeting, walkthrough meeting, weekly assessment meetings and daily bug triage meetings and interacted with developers and business analysts to ensure high quality of the application under test.</w:t>
      </w:r>
    </w:p>
    <w:p w:rsidR="00B008B6" w:rsidRPr="008E571B" w:rsidRDefault="00B008B6" w:rsidP="00B008B6">
      <w:pPr>
        <w:spacing w:after="0" w:line="240" w:lineRule="auto"/>
        <w:rPr>
          <w:rFonts w:cstheme="minorHAnsi"/>
        </w:rPr>
      </w:pPr>
    </w:p>
    <w:p w:rsidR="00B008B6" w:rsidRPr="008E571B" w:rsidRDefault="00B008B6" w:rsidP="00C26D67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8E571B">
        <w:rPr>
          <w:rFonts w:cstheme="minorHAnsi"/>
          <w:b/>
        </w:rPr>
        <w:t>Environment:</w:t>
      </w:r>
      <w:r w:rsidRPr="008E571B">
        <w:rPr>
          <w:rFonts w:cstheme="minorHAnsi"/>
        </w:rPr>
        <w:t xml:space="preserve"> Java, Selenium WebDriver, Maven, TestNG, Eclipse, Jenkins, Postman, XPATH, Quality </w:t>
      </w:r>
      <w:proofErr w:type="spellStart"/>
      <w:r w:rsidRPr="008E571B">
        <w:rPr>
          <w:rFonts w:cstheme="minorHAnsi"/>
        </w:rPr>
        <w:t>Center</w:t>
      </w:r>
      <w:proofErr w:type="spellEnd"/>
      <w:r w:rsidRPr="008E571B">
        <w:rPr>
          <w:rFonts w:cstheme="minorHAnsi"/>
        </w:rPr>
        <w:t>, Agile, SQL, Windows.</w:t>
      </w:r>
    </w:p>
    <w:p w:rsidR="00197AE9" w:rsidRDefault="00197AE9" w:rsidP="00B008B6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F94517" w:rsidRPr="00C369AC" w:rsidRDefault="00F94517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369AC">
        <w:rPr>
          <w:rFonts w:cstheme="minorHAnsi"/>
          <w:b/>
          <w:sz w:val="24"/>
          <w:szCs w:val="24"/>
        </w:rPr>
        <w:t>QA Engineer</w:t>
      </w:r>
    </w:p>
    <w:p w:rsidR="00197AE9" w:rsidRPr="00C369AC" w:rsidRDefault="00C369AC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369AC">
        <w:rPr>
          <w:rFonts w:cstheme="minorHAnsi"/>
          <w:b/>
          <w:sz w:val="24"/>
          <w:szCs w:val="24"/>
        </w:rPr>
        <w:t>Sun Life Financials, Boston, MA</w:t>
      </w:r>
      <w:r>
        <w:rPr>
          <w:rFonts w:cstheme="minorHAnsi"/>
          <w:b/>
          <w:sz w:val="24"/>
          <w:szCs w:val="24"/>
        </w:rPr>
        <w:t xml:space="preserve"> | </w:t>
      </w:r>
      <w:r w:rsidR="00FE5124">
        <w:rPr>
          <w:rFonts w:cstheme="minorHAnsi"/>
          <w:b/>
          <w:sz w:val="24"/>
          <w:szCs w:val="24"/>
        </w:rPr>
        <w:t>Feb 2019 – Jun 2020</w:t>
      </w:r>
    </w:p>
    <w:p w:rsidR="00197AE9" w:rsidRPr="008E571B" w:rsidRDefault="00197AE9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</w:rPr>
      </w:pPr>
    </w:p>
    <w:p w:rsidR="00A64721" w:rsidRDefault="00197AE9" w:rsidP="00B008B6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197AE9">
        <w:rPr>
          <w:rFonts w:cstheme="minorHAnsi"/>
          <w:b/>
          <w:u w:val="single"/>
        </w:rPr>
        <w:t xml:space="preserve">Roles &amp; </w:t>
      </w:r>
      <w:r w:rsidR="00A64721" w:rsidRPr="00197AE9">
        <w:rPr>
          <w:rFonts w:cstheme="minorHAnsi"/>
          <w:b/>
          <w:u w:val="single"/>
        </w:rPr>
        <w:t>Responsibilities:</w:t>
      </w:r>
    </w:p>
    <w:p w:rsidR="00197AE9" w:rsidRPr="00197AE9" w:rsidRDefault="00197AE9" w:rsidP="00B008B6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u w:val="single"/>
        </w:rPr>
      </w:pP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Worked closely with developers and other QA members to define test requirements and developed test cases based on the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Business requirements</w:t>
      </w:r>
      <w:r w:rsidRPr="008E571B">
        <w:rPr>
          <w:rFonts w:asciiTheme="minorHAnsi" w:hAnsiTheme="minorHAnsi" w:cstheme="minorHAnsi"/>
          <w:sz w:val="22"/>
          <w:szCs w:val="22"/>
        </w:rPr>
        <w:t xml:space="preserve"> and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System requirements.</w:t>
      </w: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Worked closely with development team in creating automated scripts for the application using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Selenium.</w:t>
      </w:r>
    </w:p>
    <w:p w:rsidR="00A64721" w:rsidRPr="008E571B" w:rsidRDefault="00A64721" w:rsidP="00B008B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Developed Automation scripts for new enhancements using </w:t>
      </w:r>
      <w:r w:rsidRPr="008E571B">
        <w:rPr>
          <w:rFonts w:asciiTheme="minorHAnsi" w:hAnsiTheme="minorHAnsi" w:cstheme="minorHAnsi"/>
          <w:b/>
          <w:sz w:val="22"/>
          <w:szCs w:val="22"/>
        </w:rPr>
        <w:t>Selenium WebDriver.</w:t>
      </w: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Defined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test automation strategy</w:t>
      </w:r>
      <w:r w:rsidRPr="008E571B">
        <w:rPr>
          <w:rFonts w:asciiTheme="minorHAnsi" w:hAnsiTheme="minorHAnsi" w:cstheme="minorHAnsi"/>
          <w:sz w:val="22"/>
          <w:szCs w:val="22"/>
        </w:rPr>
        <w:t xml:space="preserve">, designed automated tests, created automated test cases, test plans and executed tests using </w:t>
      </w:r>
      <w:r w:rsidRPr="008E571B">
        <w:rPr>
          <w:rFonts w:asciiTheme="minorHAnsi" w:hAnsiTheme="minorHAnsi" w:cstheme="minorHAnsi"/>
          <w:b/>
          <w:bCs/>
          <w:sz w:val="22"/>
          <w:szCs w:val="22"/>
        </w:rPr>
        <w:t>Selenium.</w:t>
      </w:r>
    </w:p>
    <w:p w:rsidR="009D5A5D" w:rsidRPr="008E571B" w:rsidRDefault="009D5A5D" w:rsidP="00B008B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functional testing to identify various critical points in the application and automated it by using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Selenium.</w:t>
      </w:r>
    </w:p>
    <w:p w:rsidR="009D5A5D" w:rsidRPr="008E571B" w:rsidRDefault="009D5A5D" w:rsidP="00B008B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Regression testing for new builds and every modification in the application using </w:t>
      </w:r>
      <w:r w:rsidRPr="008E571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WebDriver.</w:t>
      </w:r>
      <w:r w:rsidRPr="008E571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9D5A5D" w:rsidRPr="008E571B" w:rsidRDefault="009D5A5D" w:rsidP="00B008B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8E571B">
        <w:rPr>
          <w:rFonts w:asciiTheme="minorHAnsi" w:eastAsia="Tahoma" w:hAnsiTheme="minorHAnsi" w:cstheme="minorHAnsi"/>
          <w:sz w:val="22"/>
          <w:szCs w:val="22"/>
        </w:rPr>
        <w:t xml:space="preserve">Worked on </w:t>
      </w:r>
      <w:r w:rsidRPr="008E571B">
        <w:rPr>
          <w:rFonts w:asciiTheme="minorHAnsi" w:eastAsia="Tahoma" w:hAnsiTheme="minorHAnsi" w:cstheme="minorHAnsi"/>
          <w:b/>
          <w:sz w:val="22"/>
          <w:szCs w:val="22"/>
        </w:rPr>
        <w:t>Selenium GUI Object / element</w:t>
      </w:r>
      <w:r w:rsidRPr="008E571B">
        <w:rPr>
          <w:rFonts w:asciiTheme="minorHAnsi" w:eastAsia="Tahoma" w:hAnsiTheme="minorHAnsi" w:cstheme="minorHAnsi"/>
          <w:sz w:val="22"/>
          <w:szCs w:val="22"/>
        </w:rPr>
        <w:t xml:space="preserve"> verification is done through </w:t>
      </w:r>
      <w:r w:rsidRPr="008E571B">
        <w:rPr>
          <w:rFonts w:asciiTheme="minorHAnsi" w:eastAsia="Tahoma" w:hAnsiTheme="minorHAnsi" w:cstheme="minorHAnsi"/>
          <w:b/>
          <w:sz w:val="22"/>
          <w:szCs w:val="22"/>
        </w:rPr>
        <w:t>XPath and CSS Locators.</w:t>
      </w:r>
    </w:p>
    <w:p w:rsidR="008C14BA" w:rsidRPr="008E571B" w:rsidRDefault="008C14BA" w:rsidP="00B008B6">
      <w:pPr>
        <w:widowControl w:val="0"/>
        <w:numPr>
          <w:ilvl w:val="0"/>
          <w:numId w:val="21"/>
        </w:numPr>
        <w:suppressAutoHyphens/>
        <w:overflowPunct w:val="0"/>
        <w:adjustRightInd w:val="0"/>
        <w:spacing w:after="0" w:line="240" w:lineRule="auto"/>
        <w:jc w:val="both"/>
        <w:rPr>
          <w:rStyle w:val="apple-style-span"/>
          <w:rFonts w:eastAsia="MS Mincho" w:cstheme="minorHAnsi"/>
        </w:rPr>
      </w:pPr>
      <w:r w:rsidRPr="008E571B">
        <w:rPr>
          <w:rStyle w:val="apple-style-span"/>
          <w:rFonts w:eastAsia="MS Mincho" w:cstheme="minorHAnsi"/>
        </w:rPr>
        <w:t>Developed various reports and metrics to measure and track testing effort and maintained Requirement Traceability Matrix (RTM).</w:t>
      </w:r>
    </w:p>
    <w:p w:rsidR="008C14BA" w:rsidRPr="008E571B" w:rsidRDefault="008C14BA" w:rsidP="00B008B6">
      <w:pPr>
        <w:numPr>
          <w:ilvl w:val="0"/>
          <w:numId w:val="21"/>
        </w:numPr>
        <w:spacing w:after="0" w:line="240" w:lineRule="auto"/>
        <w:jc w:val="both"/>
        <w:rPr>
          <w:rStyle w:val="apple-style-span"/>
          <w:rFonts w:eastAsia="MS Mincho" w:cstheme="minorHAnsi"/>
        </w:rPr>
      </w:pPr>
      <w:r w:rsidRPr="008E571B">
        <w:rPr>
          <w:rStyle w:val="apple-style-span"/>
          <w:rFonts w:eastAsia="MS Mincho" w:cstheme="minorHAnsi"/>
        </w:rPr>
        <w:t>During testing life cycle, performed different types of testing like System Testing, Integration Testing and Regression Testing.</w:t>
      </w:r>
    </w:p>
    <w:p w:rsidR="008C14BA" w:rsidRPr="008E571B" w:rsidRDefault="008C14BA" w:rsidP="00B008B6">
      <w:pPr>
        <w:numPr>
          <w:ilvl w:val="0"/>
          <w:numId w:val="21"/>
        </w:numPr>
        <w:spacing w:after="0" w:line="240" w:lineRule="auto"/>
        <w:ind w:right="720"/>
        <w:jc w:val="both"/>
        <w:rPr>
          <w:rFonts w:eastAsia="MS Mincho" w:cstheme="minorHAnsi"/>
        </w:rPr>
      </w:pPr>
      <w:r w:rsidRPr="008E571B">
        <w:rPr>
          <w:rFonts w:eastAsia="MS Mincho" w:cstheme="minorHAnsi"/>
        </w:rPr>
        <w:t>Responsible for keeping up with the test schedule and interacting with software engineers to ensure clear communications on requirements and defect reports.</w:t>
      </w: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E571B">
        <w:rPr>
          <w:rFonts w:asciiTheme="minorHAnsi" w:hAnsiTheme="minorHAnsi" w:cstheme="minorHAnsi"/>
          <w:b/>
          <w:sz w:val="22"/>
          <w:szCs w:val="22"/>
        </w:rPr>
        <w:t>Requirement Traceability Matrix</w:t>
      </w:r>
      <w:r w:rsidRPr="008E571B">
        <w:rPr>
          <w:rFonts w:asciiTheme="minorHAnsi" w:hAnsiTheme="minorHAnsi" w:cstheme="minorHAnsi"/>
          <w:sz w:val="22"/>
          <w:szCs w:val="22"/>
        </w:rPr>
        <w:t xml:space="preserve"> (RTM) to ensure appropriate level of test coverage.</w:t>
      </w: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Created and executed database queries (SQL) to validate database data integrity.</w:t>
      </w: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Worked with appropriate development and technical support teams to triage, assess and solution.</w:t>
      </w:r>
    </w:p>
    <w:p w:rsidR="00A64721" w:rsidRPr="008E571B" w:rsidRDefault="00A64721" w:rsidP="00B008B6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Worked closely with different functional team including Development, QA, and Business.</w:t>
      </w:r>
    </w:p>
    <w:p w:rsidR="00A64721" w:rsidRPr="008E571B" w:rsidRDefault="00A64721" w:rsidP="00B008B6">
      <w:pPr>
        <w:pStyle w:val="NoSpacing"/>
        <w:tabs>
          <w:tab w:val="left" w:pos="720"/>
        </w:tabs>
        <w:jc w:val="both"/>
        <w:rPr>
          <w:rFonts w:cstheme="minorHAnsi"/>
          <w:b/>
        </w:rPr>
      </w:pPr>
    </w:p>
    <w:p w:rsidR="00A64721" w:rsidRPr="008E571B" w:rsidRDefault="00A64721" w:rsidP="00B008B6">
      <w:pPr>
        <w:pStyle w:val="NoSpacing"/>
        <w:tabs>
          <w:tab w:val="left" w:pos="720"/>
        </w:tabs>
        <w:jc w:val="both"/>
        <w:rPr>
          <w:rFonts w:cstheme="minorHAnsi"/>
        </w:rPr>
      </w:pPr>
      <w:r w:rsidRPr="008E571B">
        <w:rPr>
          <w:rFonts w:cstheme="minorHAnsi"/>
          <w:b/>
        </w:rPr>
        <w:t xml:space="preserve">Environment: </w:t>
      </w:r>
      <w:r w:rsidR="009D0973" w:rsidRPr="008E571B">
        <w:rPr>
          <w:rFonts w:cstheme="minorHAnsi"/>
        </w:rPr>
        <w:t>Java, Selenium WebDriver, SOAP, Eclipse, XPath, CSS, SQL, Agile and Windows.</w:t>
      </w:r>
    </w:p>
    <w:p w:rsidR="00E64E53" w:rsidRPr="008E571B" w:rsidRDefault="00E64E53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</w:rPr>
      </w:pPr>
    </w:p>
    <w:p w:rsidR="003E3FC9" w:rsidRPr="002A36B8" w:rsidRDefault="000B520D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A36B8">
        <w:rPr>
          <w:rFonts w:cstheme="minorHAnsi"/>
          <w:b/>
          <w:sz w:val="24"/>
          <w:szCs w:val="24"/>
        </w:rPr>
        <w:t>QA Tester</w:t>
      </w:r>
    </w:p>
    <w:p w:rsidR="00555320" w:rsidRPr="002A36B8" w:rsidRDefault="002A36B8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2A36B8">
        <w:rPr>
          <w:rFonts w:cstheme="minorHAnsi"/>
          <w:b/>
          <w:sz w:val="24"/>
          <w:szCs w:val="24"/>
        </w:rPr>
        <w:t>MidFirst</w:t>
      </w:r>
      <w:proofErr w:type="spellEnd"/>
      <w:r w:rsidRPr="002A36B8">
        <w:rPr>
          <w:rFonts w:cstheme="minorHAnsi"/>
          <w:b/>
          <w:sz w:val="24"/>
          <w:szCs w:val="24"/>
        </w:rPr>
        <w:t xml:space="preserve"> Bank, Oklahoma, Ok</w:t>
      </w:r>
      <w:r>
        <w:rPr>
          <w:rFonts w:cstheme="minorHAnsi"/>
          <w:b/>
          <w:sz w:val="24"/>
          <w:szCs w:val="24"/>
        </w:rPr>
        <w:t xml:space="preserve"> | </w:t>
      </w:r>
      <w:r w:rsidR="00FE5124">
        <w:rPr>
          <w:rFonts w:cstheme="minorHAnsi"/>
          <w:b/>
          <w:sz w:val="24"/>
          <w:szCs w:val="24"/>
        </w:rPr>
        <w:t>Nov 2016 – Jan 2019</w:t>
      </w:r>
    </w:p>
    <w:p w:rsidR="00555320" w:rsidRPr="00555320" w:rsidRDefault="00555320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66063" w:rsidRDefault="00555320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555320">
        <w:rPr>
          <w:rFonts w:cstheme="minorHAnsi"/>
          <w:b/>
          <w:u w:val="single"/>
        </w:rPr>
        <w:t xml:space="preserve">Roles &amp; </w:t>
      </w:r>
      <w:r w:rsidR="003E3FC9" w:rsidRPr="00555320">
        <w:rPr>
          <w:rFonts w:cstheme="minorHAnsi"/>
          <w:b/>
          <w:u w:val="single"/>
        </w:rPr>
        <w:t>Responsibilities:</w:t>
      </w:r>
    </w:p>
    <w:p w:rsidR="00555320" w:rsidRPr="00555320" w:rsidRDefault="00555320" w:rsidP="00B008B6">
      <w:p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  <w:b/>
          <w:u w:val="single"/>
        </w:rPr>
      </w:pP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>Responsible for developing test plan by reviewing functional requirements and use case documents.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>Developed test cases for functional and GUI testing of the website.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>Executed test cases manually to verify the expected functionality of the application.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>Extensively tested the graphical user interface components.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>Performed cross browser functionality testing on Internet Explorer, Firefox etc.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Fonts w:cstheme="minorHAnsi"/>
        </w:rPr>
      </w:pPr>
      <w:r w:rsidRPr="008E571B">
        <w:rPr>
          <w:rFonts w:cstheme="minorHAnsi"/>
        </w:rPr>
        <w:t>Implemented data-driven test to verify the same functionality with multiple sets of data.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 xml:space="preserve">Analyzed the problems found during manual and automated testing and submitted the bugs using </w:t>
      </w:r>
      <w:r w:rsidRPr="008E571B">
        <w:rPr>
          <w:rStyle w:val="HTMLTypewriter"/>
          <w:rFonts w:asciiTheme="minorHAnsi" w:eastAsia="Arial Unicode MS" w:hAnsiTheme="minorHAnsi" w:cstheme="minorHAnsi"/>
          <w:b/>
          <w:sz w:val="22"/>
          <w:szCs w:val="22"/>
        </w:rPr>
        <w:t xml:space="preserve">Quality </w:t>
      </w:r>
      <w:proofErr w:type="spellStart"/>
      <w:r w:rsidRPr="008E571B">
        <w:rPr>
          <w:rStyle w:val="HTMLTypewriter"/>
          <w:rFonts w:asciiTheme="minorHAnsi" w:eastAsia="Arial Unicode MS" w:hAnsiTheme="minorHAnsi" w:cstheme="minorHAnsi"/>
          <w:b/>
          <w:sz w:val="22"/>
          <w:szCs w:val="22"/>
        </w:rPr>
        <w:t>Center</w:t>
      </w:r>
      <w:proofErr w:type="spellEnd"/>
      <w:r w:rsidRPr="008E571B">
        <w:rPr>
          <w:rStyle w:val="HTMLTypewriter"/>
          <w:rFonts w:asciiTheme="minorHAnsi" w:eastAsia="Arial Unicode MS" w:hAnsiTheme="minorHAnsi" w:cstheme="minorHAnsi"/>
          <w:b/>
          <w:sz w:val="22"/>
          <w:szCs w:val="22"/>
        </w:rPr>
        <w:t>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Style w:val="HTMLTypewriter"/>
          <w:rFonts w:asciiTheme="minorHAnsi" w:eastAsia="Arial Unicode MS" w:hAnsiTheme="minorHAnsi" w:cstheme="minorHAnsi"/>
          <w:sz w:val="22"/>
          <w:szCs w:val="22"/>
        </w:rPr>
      </w:pPr>
      <w:r w:rsidRPr="008E571B">
        <w:rPr>
          <w:rStyle w:val="HTMLTypewriter"/>
          <w:rFonts w:asciiTheme="minorHAnsi" w:eastAsia="Arial Unicode MS" w:hAnsiTheme="minorHAnsi" w:cstheme="minorHAnsi"/>
          <w:sz w:val="22"/>
          <w:szCs w:val="22"/>
        </w:rPr>
        <w:t>Interacted with developers regarding defects, verified and closed the defects as they get resolved.</w:t>
      </w:r>
    </w:p>
    <w:p w:rsidR="00932089" w:rsidRPr="008E571B" w:rsidRDefault="00932089" w:rsidP="00B008B6">
      <w:pPr>
        <w:widowControl w:val="0"/>
        <w:numPr>
          <w:ilvl w:val="0"/>
          <w:numId w:val="36"/>
        </w:numPr>
        <w:suppressAutoHyphens/>
        <w:spacing w:after="0" w:line="240" w:lineRule="auto"/>
        <w:ind w:left="360"/>
        <w:jc w:val="both"/>
        <w:rPr>
          <w:rFonts w:cstheme="minorHAnsi"/>
        </w:rPr>
      </w:pPr>
      <w:r w:rsidRPr="008E571B">
        <w:rPr>
          <w:rFonts w:cstheme="minorHAnsi"/>
        </w:rPr>
        <w:t xml:space="preserve">Actively involved in writing test plans, test scenarios and test matrix </w:t>
      </w:r>
      <w:r w:rsidRPr="008E571B">
        <w:rPr>
          <w:rFonts w:cstheme="minorHAnsi"/>
          <w:b/>
        </w:rPr>
        <w:t>(traceability matrix).</w:t>
      </w:r>
    </w:p>
    <w:p w:rsidR="00932089" w:rsidRPr="008E571B" w:rsidRDefault="00932089" w:rsidP="00B008B6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</w:rPr>
        <w:t>Designed and executed test plan based on the functional requirements.</w:t>
      </w:r>
    </w:p>
    <w:p w:rsidR="00932089" w:rsidRPr="008E571B" w:rsidRDefault="00932089" w:rsidP="00B008B6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</w:rPr>
        <w:t xml:space="preserve">Wrote test cases for the functional testing of the application in </w:t>
      </w:r>
      <w:r w:rsidRPr="008E571B">
        <w:rPr>
          <w:rFonts w:cstheme="minorHAnsi"/>
          <w:b/>
        </w:rPr>
        <w:t xml:space="preserve">Quality </w:t>
      </w:r>
      <w:proofErr w:type="spellStart"/>
      <w:r w:rsidRPr="008E571B">
        <w:rPr>
          <w:rFonts w:cstheme="minorHAnsi"/>
          <w:b/>
        </w:rPr>
        <w:t>center</w:t>
      </w:r>
      <w:proofErr w:type="spellEnd"/>
      <w:r w:rsidRPr="008E571B">
        <w:rPr>
          <w:rFonts w:cstheme="minorHAnsi"/>
          <w:b/>
        </w:rPr>
        <w:t>.</w:t>
      </w:r>
    </w:p>
    <w:p w:rsidR="00932089" w:rsidRPr="008E571B" w:rsidRDefault="00932089" w:rsidP="00B008B6">
      <w:pPr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8E571B">
        <w:rPr>
          <w:rFonts w:cstheme="minorHAnsi"/>
        </w:rPr>
        <w:t>Wrote Test cases based on functional specifications (FRS) and use cases for web based application and checked the functionality of the application.</w:t>
      </w:r>
    </w:p>
    <w:p w:rsidR="00932089" w:rsidRPr="008E571B" w:rsidRDefault="00932089" w:rsidP="00B008B6">
      <w:pPr>
        <w:pStyle w:val="Standard"/>
        <w:numPr>
          <w:ilvl w:val="0"/>
          <w:numId w:val="37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Extensively performed Regression, UI, Beta testing and executed manually.</w:t>
      </w:r>
    </w:p>
    <w:p w:rsidR="00932089" w:rsidRPr="008E571B" w:rsidRDefault="00932089" w:rsidP="00B008B6">
      <w:pPr>
        <w:pStyle w:val="Standard"/>
        <w:numPr>
          <w:ilvl w:val="0"/>
          <w:numId w:val="37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Review of Modification Requests and validate/prioritize them.</w:t>
      </w:r>
    </w:p>
    <w:p w:rsidR="00932089" w:rsidRPr="008E571B" w:rsidRDefault="00932089" w:rsidP="00B008B6">
      <w:pPr>
        <w:pStyle w:val="Standard"/>
        <w:numPr>
          <w:ilvl w:val="0"/>
          <w:numId w:val="37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Analyzed test results and report the findings.</w:t>
      </w:r>
    </w:p>
    <w:p w:rsidR="00932089" w:rsidRPr="008E571B" w:rsidRDefault="00932089" w:rsidP="00B008B6">
      <w:pPr>
        <w:pStyle w:val="Standard"/>
        <w:numPr>
          <w:ilvl w:val="0"/>
          <w:numId w:val="37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Execution of System, Integration, End-to-End, and user Acceptance test (UAT) test cases.</w:t>
      </w:r>
    </w:p>
    <w:p w:rsidR="00932089" w:rsidRPr="008E571B" w:rsidRDefault="00932089" w:rsidP="00B008B6">
      <w:pPr>
        <w:pStyle w:val="Standard"/>
        <w:numPr>
          <w:ilvl w:val="0"/>
          <w:numId w:val="37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sz w:val="22"/>
          <w:szCs w:val="22"/>
        </w:rPr>
        <w:t>Preparation of Defect Reports, Document and reviewing defects and related metric.</w:t>
      </w:r>
    </w:p>
    <w:p w:rsidR="00932089" w:rsidRPr="008E571B" w:rsidRDefault="00932089" w:rsidP="00B008B6">
      <w:pPr>
        <w:pStyle w:val="Standard"/>
        <w:ind w:left="709"/>
        <w:jc w:val="both"/>
        <w:rPr>
          <w:rFonts w:asciiTheme="minorHAnsi" w:hAnsiTheme="minorHAnsi" w:cstheme="minorHAnsi"/>
          <w:sz w:val="22"/>
          <w:szCs w:val="22"/>
        </w:rPr>
      </w:pPr>
    </w:p>
    <w:p w:rsidR="00932089" w:rsidRPr="008E571B" w:rsidRDefault="00932089" w:rsidP="00B008B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E571B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8E571B">
        <w:rPr>
          <w:rFonts w:asciiTheme="minorHAnsi" w:hAnsiTheme="minorHAnsi" w:cstheme="minorHAnsi"/>
          <w:sz w:val="22"/>
          <w:szCs w:val="22"/>
        </w:rPr>
        <w:t>Java,</w:t>
      </w:r>
      <w:r w:rsidRPr="008E571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E571B">
        <w:rPr>
          <w:rFonts w:asciiTheme="minorHAnsi" w:hAnsiTheme="minorHAnsi" w:cstheme="minorHAnsi"/>
          <w:sz w:val="22"/>
          <w:szCs w:val="22"/>
        </w:rPr>
        <w:t xml:space="preserve">Manual Testing, Quality </w:t>
      </w:r>
      <w:proofErr w:type="spellStart"/>
      <w:r w:rsidRPr="008E571B">
        <w:rPr>
          <w:rFonts w:asciiTheme="minorHAnsi" w:hAnsiTheme="minorHAnsi" w:cstheme="minorHAnsi"/>
          <w:sz w:val="22"/>
          <w:szCs w:val="22"/>
        </w:rPr>
        <w:t>Center</w:t>
      </w:r>
      <w:proofErr w:type="spellEnd"/>
      <w:r w:rsidRPr="008E571B">
        <w:rPr>
          <w:rFonts w:asciiTheme="minorHAnsi" w:hAnsiTheme="minorHAnsi" w:cstheme="minorHAnsi"/>
          <w:sz w:val="22"/>
          <w:szCs w:val="22"/>
        </w:rPr>
        <w:t>, MS Excel, UNIX, SQL Server and Windows.</w:t>
      </w:r>
    </w:p>
    <w:p w:rsidR="003E3FC9" w:rsidRPr="008E571B" w:rsidRDefault="003E3FC9" w:rsidP="00555320">
      <w:pPr>
        <w:pBdr>
          <w:bottom w:val="single" w:sz="4" w:space="1" w:color="auto"/>
        </w:pBd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</w:rPr>
      </w:pPr>
    </w:p>
    <w:p w:rsidR="00A17F75" w:rsidRPr="00555320" w:rsidRDefault="00A17F75" w:rsidP="00555320">
      <w:pPr>
        <w:pStyle w:val="ListParagraph"/>
        <w:numPr>
          <w:ilvl w:val="0"/>
          <w:numId w:val="42"/>
        </w:numPr>
        <w:tabs>
          <w:tab w:val="left" w:pos="190"/>
          <w:tab w:val="center" w:pos="5400"/>
        </w:tabs>
        <w:spacing w:after="0" w:line="240" w:lineRule="auto"/>
        <w:jc w:val="both"/>
        <w:rPr>
          <w:rFonts w:cstheme="minorHAnsi"/>
        </w:rPr>
      </w:pPr>
      <w:r w:rsidRPr="00555320">
        <w:rPr>
          <w:rFonts w:cstheme="minorHAnsi"/>
          <w:b/>
        </w:rPr>
        <w:t>References:</w:t>
      </w:r>
      <w:r w:rsidRPr="00555320">
        <w:rPr>
          <w:rFonts w:cstheme="minorHAnsi"/>
        </w:rPr>
        <w:t xml:space="preserve"> Will be provided upon request.</w:t>
      </w:r>
    </w:p>
    <w:sectPr w:rsidR="00A17F75" w:rsidRPr="00555320" w:rsidSect="008E571B">
      <w:pgSz w:w="12240" w:h="15840"/>
      <w:pgMar w:top="450" w:right="144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CD9" w:rsidRDefault="00D96CD9" w:rsidP="00E72B3D">
      <w:pPr>
        <w:spacing w:after="0" w:line="240" w:lineRule="auto"/>
      </w:pPr>
      <w:r>
        <w:separator/>
      </w:r>
    </w:p>
  </w:endnote>
  <w:endnote w:type="continuationSeparator" w:id="0">
    <w:p w:rsidR="00D96CD9" w:rsidRDefault="00D96CD9" w:rsidP="00E7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CD9" w:rsidRDefault="00D96CD9" w:rsidP="00E72B3D">
      <w:pPr>
        <w:spacing w:after="0" w:line="240" w:lineRule="auto"/>
      </w:pPr>
      <w:r>
        <w:separator/>
      </w:r>
    </w:p>
  </w:footnote>
  <w:footnote w:type="continuationSeparator" w:id="0">
    <w:p w:rsidR="00D96CD9" w:rsidRDefault="00D96CD9" w:rsidP="00E7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/>
        <w:color w:val="000000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0E77A8"/>
    <w:multiLevelType w:val="hybridMultilevel"/>
    <w:tmpl w:val="8CB69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38134D"/>
    <w:multiLevelType w:val="hybridMultilevel"/>
    <w:tmpl w:val="6E344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6E4981"/>
    <w:multiLevelType w:val="hybridMultilevel"/>
    <w:tmpl w:val="68BA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D011B"/>
    <w:multiLevelType w:val="hybridMultilevel"/>
    <w:tmpl w:val="4E86E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B45E97"/>
    <w:multiLevelType w:val="hybridMultilevel"/>
    <w:tmpl w:val="1206CA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0242"/>
    <w:multiLevelType w:val="hybridMultilevel"/>
    <w:tmpl w:val="A4D4F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F7F5A"/>
    <w:multiLevelType w:val="hybridMultilevel"/>
    <w:tmpl w:val="B510D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15E85"/>
    <w:multiLevelType w:val="hybridMultilevel"/>
    <w:tmpl w:val="A8706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8C3A72"/>
    <w:multiLevelType w:val="hybridMultilevel"/>
    <w:tmpl w:val="E1064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0638D"/>
    <w:multiLevelType w:val="hybridMultilevel"/>
    <w:tmpl w:val="75C2F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A7C76"/>
    <w:multiLevelType w:val="hybridMultilevel"/>
    <w:tmpl w:val="130E6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60215"/>
    <w:multiLevelType w:val="hybridMultilevel"/>
    <w:tmpl w:val="024C7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6A7ED7"/>
    <w:multiLevelType w:val="hybridMultilevel"/>
    <w:tmpl w:val="B2282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264EC3"/>
    <w:multiLevelType w:val="hybridMultilevel"/>
    <w:tmpl w:val="C2502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A7738"/>
    <w:multiLevelType w:val="hybridMultilevel"/>
    <w:tmpl w:val="BE3EC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973F8E"/>
    <w:multiLevelType w:val="hybridMultilevel"/>
    <w:tmpl w:val="FC32A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0791B"/>
    <w:multiLevelType w:val="multilevel"/>
    <w:tmpl w:val="AD1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645B8"/>
    <w:multiLevelType w:val="hybridMultilevel"/>
    <w:tmpl w:val="C4E62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A75991"/>
    <w:multiLevelType w:val="hybridMultilevel"/>
    <w:tmpl w:val="B4FA6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2B10B0"/>
    <w:multiLevelType w:val="hybridMultilevel"/>
    <w:tmpl w:val="E5823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9A5057"/>
    <w:multiLevelType w:val="hybridMultilevel"/>
    <w:tmpl w:val="D472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90525B"/>
    <w:multiLevelType w:val="multilevel"/>
    <w:tmpl w:val="723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A5B05"/>
    <w:multiLevelType w:val="hybridMultilevel"/>
    <w:tmpl w:val="557CE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F58F7"/>
    <w:multiLevelType w:val="hybridMultilevel"/>
    <w:tmpl w:val="ABDC9B0E"/>
    <w:lvl w:ilvl="0" w:tplc="E60AB392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141A81"/>
    <w:multiLevelType w:val="hybridMultilevel"/>
    <w:tmpl w:val="0BBEE0D6"/>
    <w:lvl w:ilvl="0" w:tplc="03DA0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648"/>
        </w:tabs>
        <w:ind w:left="533" w:hanging="245"/>
      </w:pPr>
      <w:rPr>
        <w:rFonts w:ascii="Wingdings" w:hAnsi="Wingdings" w:hint="default"/>
      </w:rPr>
    </w:lvl>
  </w:abstractNum>
  <w:abstractNum w:abstractNumId="31" w15:restartNumberingAfterBreak="0">
    <w:nsid w:val="66EA5CF1"/>
    <w:multiLevelType w:val="hybridMultilevel"/>
    <w:tmpl w:val="AC7ECC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7F0519"/>
    <w:multiLevelType w:val="hybridMultilevel"/>
    <w:tmpl w:val="9130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6C764B"/>
    <w:multiLevelType w:val="hybridMultilevel"/>
    <w:tmpl w:val="CC929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D01BF8"/>
    <w:multiLevelType w:val="hybridMultilevel"/>
    <w:tmpl w:val="4FA87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25EE4"/>
    <w:multiLevelType w:val="hybridMultilevel"/>
    <w:tmpl w:val="69C63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F437F7"/>
    <w:multiLevelType w:val="hybridMultilevel"/>
    <w:tmpl w:val="99945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783CE5"/>
    <w:multiLevelType w:val="hybridMultilevel"/>
    <w:tmpl w:val="D21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5300DB"/>
    <w:multiLevelType w:val="hybridMultilevel"/>
    <w:tmpl w:val="E3864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D82A00"/>
    <w:multiLevelType w:val="hybridMultilevel"/>
    <w:tmpl w:val="D852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73618B"/>
    <w:multiLevelType w:val="hybridMultilevel"/>
    <w:tmpl w:val="DFC2A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8"/>
  </w:num>
  <w:num w:numId="5">
    <w:abstractNumId w:val="36"/>
  </w:num>
  <w:num w:numId="6">
    <w:abstractNumId w:val="37"/>
  </w:num>
  <w:num w:numId="7">
    <w:abstractNumId w:val="3"/>
  </w:num>
  <w:num w:numId="8">
    <w:abstractNumId w:val="6"/>
  </w:num>
  <w:num w:numId="9">
    <w:abstractNumId w:val="20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21"/>
  </w:num>
  <w:num w:numId="15">
    <w:abstractNumId w:val="2"/>
  </w:num>
  <w:num w:numId="16">
    <w:abstractNumId w:val="29"/>
  </w:num>
  <w:num w:numId="17">
    <w:abstractNumId w:val="34"/>
  </w:num>
  <w:num w:numId="18">
    <w:abstractNumId w:val="24"/>
  </w:num>
  <w:num w:numId="19">
    <w:abstractNumId w:val="15"/>
  </w:num>
  <w:num w:numId="20">
    <w:abstractNumId w:val="31"/>
  </w:num>
  <w:num w:numId="21">
    <w:abstractNumId w:val="5"/>
  </w:num>
  <w:num w:numId="22">
    <w:abstractNumId w:val="23"/>
  </w:num>
  <w:num w:numId="23">
    <w:abstractNumId w:val="1"/>
  </w:num>
  <w:num w:numId="24">
    <w:abstractNumId w:val="39"/>
  </w:num>
  <w:num w:numId="25">
    <w:abstractNumId w:val="32"/>
  </w:num>
  <w:num w:numId="26">
    <w:abstractNumId w:val="13"/>
  </w:num>
  <w:num w:numId="27">
    <w:abstractNumId w:val="30"/>
  </w:num>
  <w:num w:numId="28">
    <w:abstractNumId w:val="9"/>
  </w:num>
  <w:num w:numId="29">
    <w:abstractNumId w:val="4"/>
  </w:num>
  <w:num w:numId="30">
    <w:abstractNumId w:val="38"/>
  </w:num>
  <w:num w:numId="31">
    <w:abstractNumId w:val="7"/>
  </w:num>
  <w:num w:numId="32">
    <w:abstractNumId w:val="25"/>
  </w:num>
  <w:num w:numId="33">
    <w:abstractNumId w:val="12"/>
  </w:num>
  <w:num w:numId="34">
    <w:abstractNumId w:val="18"/>
  </w:num>
  <w:num w:numId="35">
    <w:abstractNumId w:val="22"/>
  </w:num>
  <w:num w:numId="36">
    <w:abstractNumId w:val="0"/>
  </w:num>
  <w:num w:numId="37">
    <w:abstractNumId w:val="11"/>
  </w:num>
  <w:num w:numId="38">
    <w:abstractNumId w:val="16"/>
  </w:num>
  <w:num w:numId="39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8A"/>
    <w:rsid w:val="000062AA"/>
    <w:rsid w:val="00007976"/>
    <w:rsid w:val="000110B8"/>
    <w:rsid w:val="00013C49"/>
    <w:rsid w:val="00031461"/>
    <w:rsid w:val="00031AD0"/>
    <w:rsid w:val="00037F19"/>
    <w:rsid w:val="00040D5F"/>
    <w:rsid w:val="00045A1B"/>
    <w:rsid w:val="000540C4"/>
    <w:rsid w:val="00054F55"/>
    <w:rsid w:val="000619D9"/>
    <w:rsid w:val="00075FED"/>
    <w:rsid w:val="0008202A"/>
    <w:rsid w:val="00087445"/>
    <w:rsid w:val="000944BF"/>
    <w:rsid w:val="000B520D"/>
    <w:rsid w:val="000B79D4"/>
    <w:rsid w:val="000C3E19"/>
    <w:rsid w:val="000D3B31"/>
    <w:rsid w:val="00105631"/>
    <w:rsid w:val="00107EEE"/>
    <w:rsid w:val="00117693"/>
    <w:rsid w:val="001217D3"/>
    <w:rsid w:val="00124911"/>
    <w:rsid w:val="001272E4"/>
    <w:rsid w:val="001609D9"/>
    <w:rsid w:val="0016227F"/>
    <w:rsid w:val="00166C5F"/>
    <w:rsid w:val="00167651"/>
    <w:rsid w:val="00167711"/>
    <w:rsid w:val="00172512"/>
    <w:rsid w:val="00173A07"/>
    <w:rsid w:val="00183969"/>
    <w:rsid w:val="00184697"/>
    <w:rsid w:val="00195A91"/>
    <w:rsid w:val="00197AE9"/>
    <w:rsid w:val="001A7153"/>
    <w:rsid w:val="001B6055"/>
    <w:rsid w:val="001C39C5"/>
    <w:rsid w:val="001C4A59"/>
    <w:rsid w:val="001C6A67"/>
    <w:rsid w:val="001D0136"/>
    <w:rsid w:val="001D43F6"/>
    <w:rsid w:val="001E0ABB"/>
    <w:rsid w:val="001E2E82"/>
    <w:rsid w:val="001F37AC"/>
    <w:rsid w:val="00201032"/>
    <w:rsid w:val="00206A97"/>
    <w:rsid w:val="00222A71"/>
    <w:rsid w:val="00224428"/>
    <w:rsid w:val="00230F8A"/>
    <w:rsid w:val="0023399C"/>
    <w:rsid w:val="00241B0D"/>
    <w:rsid w:val="00242E35"/>
    <w:rsid w:val="00244C68"/>
    <w:rsid w:val="00253014"/>
    <w:rsid w:val="00254B1F"/>
    <w:rsid w:val="002556DF"/>
    <w:rsid w:val="002575F5"/>
    <w:rsid w:val="00265B07"/>
    <w:rsid w:val="00275466"/>
    <w:rsid w:val="0027676C"/>
    <w:rsid w:val="002970E4"/>
    <w:rsid w:val="002A36B8"/>
    <w:rsid w:val="002A3EA2"/>
    <w:rsid w:val="002A6863"/>
    <w:rsid w:val="002B1540"/>
    <w:rsid w:val="002B3CC7"/>
    <w:rsid w:val="002B4D95"/>
    <w:rsid w:val="002C59BF"/>
    <w:rsid w:val="002D0B13"/>
    <w:rsid w:val="002D21B2"/>
    <w:rsid w:val="002D37DD"/>
    <w:rsid w:val="002D411F"/>
    <w:rsid w:val="002E15E0"/>
    <w:rsid w:val="002E4FD3"/>
    <w:rsid w:val="002E6CAB"/>
    <w:rsid w:val="002E7F46"/>
    <w:rsid w:val="002F2886"/>
    <w:rsid w:val="003006B8"/>
    <w:rsid w:val="00304F9D"/>
    <w:rsid w:val="00305B79"/>
    <w:rsid w:val="00310EE2"/>
    <w:rsid w:val="00311E5D"/>
    <w:rsid w:val="0031307F"/>
    <w:rsid w:val="00314BCA"/>
    <w:rsid w:val="00316619"/>
    <w:rsid w:val="00317582"/>
    <w:rsid w:val="00321279"/>
    <w:rsid w:val="003428AB"/>
    <w:rsid w:val="00354AB5"/>
    <w:rsid w:val="003563D4"/>
    <w:rsid w:val="00356984"/>
    <w:rsid w:val="00360A04"/>
    <w:rsid w:val="003629E2"/>
    <w:rsid w:val="00370646"/>
    <w:rsid w:val="0037368E"/>
    <w:rsid w:val="003805AA"/>
    <w:rsid w:val="00386106"/>
    <w:rsid w:val="003971CC"/>
    <w:rsid w:val="003A1DB2"/>
    <w:rsid w:val="003B6B82"/>
    <w:rsid w:val="003B7C1E"/>
    <w:rsid w:val="003C10DD"/>
    <w:rsid w:val="003C300E"/>
    <w:rsid w:val="003C3040"/>
    <w:rsid w:val="003C709A"/>
    <w:rsid w:val="003E07B8"/>
    <w:rsid w:val="003E3FC9"/>
    <w:rsid w:val="003E41CF"/>
    <w:rsid w:val="003E4484"/>
    <w:rsid w:val="003F79AF"/>
    <w:rsid w:val="0040086B"/>
    <w:rsid w:val="0040194D"/>
    <w:rsid w:val="00404989"/>
    <w:rsid w:val="00412ABA"/>
    <w:rsid w:val="00414974"/>
    <w:rsid w:val="00420535"/>
    <w:rsid w:val="00430ACC"/>
    <w:rsid w:val="004360B4"/>
    <w:rsid w:val="00437744"/>
    <w:rsid w:val="00441ED6"/>
    <w:rsid w:val="004445A2"/>
    <w:rsid w:val="004451BB"/>
    <w:rsid w:val="00446E87"/>
    <w:rsid w:val="00466063"/>
    <w:rsid w:val="0046611C"/>
    <w:rsid w:val="004731FA"/>
    <w:rsid w:val="004732EA"/>
    <w:rsid w:val="00482461"/>
    <w:rsid w:val="00490005"/>
    <w:rsid w:val="004A75C1"/>
    <w:rsid w:val="004B29A9"/>
    <w:rsid w:val="004C6106"/>
    <w:rsid w:val="004C776E"/>
    <w:rsid w:val="004D38A8"/>
    <w:rsid w:val="004E156C"/>
    <w:rsid w:val="004E5B95"/>
    <w:rsid w:val="00500988"/>
    <w:rsid w:val="00501585"/>
    <w:rsid w:val="005022F3"/>
    <w:rsid w:val="0050305D"/>
    <w:rsid w:val="005130B0"/>
    <w:rsid w:val="00517284"/>
    <w:rsid w:val="00523DDC"/>
    <w:rsid w:val="00524364"/>
    <w:rsid w:val="00527535"/>
    <w:rsid w:val="0053684F"/>
    <w:rsid w:val="00541AE7"/>
    <w:rsid w:val="00555320"/>
    <w:rsid w:val="00564A72"/>
    <w:rsid w:val="00572A79"/>
    <w:rsid w:val="00573EB1"/>
    <w:rsid w:val="00575D92"/>
    <w:rsid w:val="0059119B"/>
    <w:rsid w:val="00591CCA"/>
    <w:rsid w:val="00594619"/>
    <w:rsid w:val="005A0242"/>
    <w:rsid w:val="005A14A8"/>
    <w:rsid w:val="005A3730"/>
    <w:rsid w:val="005A58F3"/>
    <w:rsid w:val="005B47BB"/>
    <w:rsid w:val="005B7E46"/>
    <w:rsid w:val="005C4651"/>
    <w:rsid w:val="005E3FD3"/>
    <w:rsid w:val="005E723E"/>
    <w:rsid w:val="005F4647"/>
    <w:rsid w:val="00603478"/>
    <w:rsid w:val="00610F10"/>
    <w:rsid w:val="00615912"/>
    <w:rsid w:val="00617C3A"/>
    <w:rsid w:val="00624269"/>
    <w:rsid w:val="006310BF"/>
    <w:rsid w:val="006310F2"/>
    <w:rsid w:val="00635B66"/>
    <w:rsid w:val="0065197F"/>
    <w:rsid w:val="006541D0"/>
    <w:rsid w:val="00654FAC"/>
    <w:rsid w:val="00655D91"/>
    <w:rsid w:val="006601AC"/>
    <w:rsid w:val="00672D2B"/>
    <w:rsid w:val="006915CA"/>
    <w:rsid w:val="0069642A"/>
    <w:rsid w:val="006A02F7"/>
    <w:rsid w:val="006A3E60"/>
    <w:rsid w:val="006A6E88"/>
    <w:rsid w:val="006B1F8A"/>
    <w:rsid w:val="006B4692"/>
    <w:rsid w:val="006B5F97"/>
    <w:rsid w:val="006D5BD3"/>
    <w:rsid w:val="006E0B92"/>
    <w:rsid w:val="006F263A"/>
    <w:rsid w:val="006F74AC"/>
    <w:rsid w:val="00700D10"/>
    <w:rsid w:val="007032C3"/>
    <w:rsid w:val="007056D8"/>
    <w:rsid w:val="00713977"/>
    <w:rsid w:val="007174B8"/>
    <w:rsid w:val="00720639"/>
    <w:rsid w:val="007534B3"/>
    <w:rsid w:val="0075529D"/>
    <w:rsid w:val="0076391C"/>
    <w:rsid w:val="00763964"/>
    <w:rsid w:val="0077082B"/>
    <w:rsid w:val="0078169D"/>
    <w:rsid w:val="00784D47"/>
    <w:rsid w:val="00790D30"/>
    <w:rsid w:val="00793C07"/>
    <w:rsid w:val="0079520A"/>
    <w:rsid w:val="007A1DFE"/>
    <w:rsid w:val="007A65C1"/>
    <w:rsid w:val="007B6E16"/>
    <w:rsid w:val="007C2B99"/>
    <w:rsid w:val="007C46AD"/>
    <w:rsid w:val="007D031C"/>
    <w:rsid w:val="007D7B91"/>
    <w:rsid w:val="007E15F4"/>
    <w:rsid w:val="007F4510"/>
    <w:rsid w:val="00803600"/>
    <w:rsid w:val="00807D56"/>
    <w:rsid w:val="008139E6"/>
    <w:rsid w:val="0081633A"/>
    <w:rsid w:val="00817FC8"/>
    <w:rsid w:val="008223C8"/>
    <w:rsid w:val="0082596A"/>
    <w:rsid w:val="00825CA9"/>
    <w:rsid w:val="00835D26"/>
    <w:rsid w:val="00837095"/>
    <w:rsid w:val="008452E5"/>
    <w:rsid w:val="0085093C"/>
    <w:rsid w:val="00853A2F"/>
    <w:rsid w:val="00853FAB"/>
    <w:rsid w:val="00854321"/>
    <w:rsid w:val="00856626"/>
    <w:rsid w:val="00864F42"/>
    <w:rsid w:val="00873226"/>
    <w:rsid w:val="00876A46"/>
    <w:rsid w:val="0088792D"/>
    <w:rsid w:val="00891FCC"/>
    <w:rsid w:val="00892B0E"/>
    <w:rsid w:val="008A19E8"/>
    <w:rsid w:val="008B0E6B"/>
    <w:rsid w:val="008C14BA"/>
    <w:rsid w:val="008C6C00"/>
    <w:rsid w:val="008D0BC6"/>
    <w:rsid w:val="008D4AAC"/>
    <w:rsid w:val="008D7C31"/>
    <w:rsid w:val="008E571B"/>
    <w:rsid w:val="008F1974"/>
    <w:rsid w:val="008F5629"/>
    <w:rsid w:val="008F7553"/>
    <w:rsid w:val="00904940"/>
    <w:rsid w:val="009074EA"/>
    <w:rsid w:val="00912ACC"/>
    <w:rsid w:val="00925586"/>
    <w:rsid w:val="00926A3B"/>
    <w:rsid w:val="00932089"/>
    <w:rsid w:val="00933FDC"/>
    <w:rsid w:val="00936A39"/>
    <w:rsid w:val="0093763B"/>
    <w:rsid w:val="009452EC"/>
    <w:rsid w:val="00947E54"/>
    <w:rsid w:val="009571CA"/>
    <w:rsid w:val="00957F6C"/>
    <w:rsid w:val="00960472"/>
    <w:rsid w:val="00960FEE"/>
    <w:rsid w:val="00961EEF"/>
    <w:rsid w:val="009726B6"/>
    <w:rsid w:val="00972911"/>
    <w:rsid w:val="00973A54"/>
    <w:rsid w:val="009753F3"/>
    <w:rsid w:val="0099692D"/>
    <w:rsid w:val="009A3449"/>
    <w:rsid w:val="009A4299"/>
    <w:rsid w:val="009B703B"/>
    <w:rsid w:val="009C43DF"/>
    <w:rsid w:val="009C602B"/>
    <w:rsid w:val="009D0247"/>
    <w:rsid w:val="009D0973"/>
    <w:rsid w:val="009D27A7"/>
    <w:rsid w:val="009D3223"/>
    <w:rsid w:val="009D36AE"/>
    <w:rsid w:val="009D4978"/>
    <w:rsid w:val="009D5352"/>
    <w:rsid w:val="009D5A5D"/>
    <w:rsid w:val="009D5E15"/>
    <w:rsid w:val="009D621B"/>
    <w:rsid w:val="009D7B54"/>
    <w:rsid w:val="009E4A03"/>
    <w:rsid w:val="009F22F2"/>
    <w:rsid w:val="00A008E2"/>
    <w:rsid w:val="00A11461"/>
    <w:rsid w:val="00A14345"/>
    <w:rsid w:val="00A1655F"/>
    <w:rsid w:val="00A17F75"/>
    <w:rsid w:val="00A20A94"/>
    <w:rsid w:val="00A22A3A"/>
    <w:rsid w:val="00A310DB"/>
    <w:rsid w:val="00A437C8"/>
    <w:rsid w:val="00A53A51"/>
    <w:rsid w:val="00A55582"/>
    <w:rsid w:val="00A638DF"/>
    <w:rsid w:val="00A64721"/>
    <w:rsid w:val="00A730EC"/>
    <w:rsid w:val="00A8423B"/>
    <w:rsid w:val="00A92BA7"/>
    <w:rsid w:val="00AA0DA4"/>
    <w:rsid w:val="00AA1D90"/>
    <w:rsid w:val="00AA52C8"/>
    <w:rsid w:val="00AA5361"/>
    <w:rsid w:val="00AA58BC"/>
    <w:rsid w:val="00AB0D7C"/>
    <w:rsid w:val="00AB40D1"/>
    <w:rsid w:val="00AB4C91"/>
    <w:rsid w:val="00AC37B6"/>
    <w:rsid w:val="00AC5C31"/>
    <w:rsid w:val="00AE1B8E"/>
    <w:rsid w:val="00AE7C82"/>
    <w:rsid w:val="00AF09CB"/>
    <w:rsid w:val="00AF772D"/>
    <w:rsid w:val="00B0041B"/>
    <w:rsid w:val="00B008B6"/>
    <w:rsid w:val="00B20DF6"/>
    <w:rsid w:val="00B212C6"/>
    <w:rsid w:val="00B23818"/>
    <w:rsid w:val="00B30F03"/>
    <w:rsid w:val="00B435AC"/>
    <w:rsid w:val="00B61B5B"/>
    <w:rsid w:val="00B63445"/>
    <w:rsid w:val="00B66ABB"/>
    <w:rsid w:val="00B77572"/>
    <w:rsid w:val="00B81E3F"/>
    <w:rsid w:val="00B93F80"/>
    <w:rsid w:val="00B93F8B"/>
    <w:rsid w:val="00B97C00"/>
    <w:rsid w:val="00BA47A9"/>
    <w:rsid w:val="00BA5497"/>
    <w:rsid w:val="00BA7CD4"/>
    <w:rsid w:val="00BB168C"/>
    <w:rsid w:val="00BB610B"/>
    <w:rsid w:val="00BC0C1E"/>
    <w:rsid w:val="00BC111A"/>
    <w:rsid w:val="00BC6946"/>
    <w:rsid w:val="00BC7D32"/>
    <w:rsid w:val="00BD1AD0"/>
    <w:rsid w:val="00BD4DC7"/>
    <w:rsid w:val="00BD6D44"/>
    <w:rsid w:val="00BD7D32"/>
    <w:rsid w:val="00BE02F6"/>
    <w:rsid w:val="00BE088B"/>
    <w:rsid w:val="00BE285D"/>
    <w:rsid w:val="00BE3212"/>
    <w:rsid w:val="00BF1B85"/>
    <w:rsid w:val="00BF3039"/>
    <w:rsid w:val="00BF597D"/>
    <w:rsid w:val="00BF66E6"/>
    <w:rsid w:val="00C02AE7"/>
    <w:rsid w:val="00C11C68"/>
    <w:rsid w:val="00C152D3"/>
    <w:rsid w:val="00C22F88"/>
    <w:rsid w:val="00C26D67"/>
    <w:rsid w:val="00C35794"/>
    <w:rsid w:val="00C369AC"/>
    <w:rsid w:val="00C379F8"/>
    <w:rsid w:val="00C47CC7"/>
    <w:rsid w:val="00C5383B"/>
    <w:rsid w:val="00C55B6B"/>
    <w:rsid w:val="00C644A2"/>
    <w:rsid w:val="00C721F0"/>
    <w:rsid w:val="00C72F70"/>
    <w:rsid w:val="00C77B56"/>
    <w:rsid w:val="00C846E5"/>
    <w:rsid w:val="00C90192"/>
    <w:rsid w:val="00C90194"/>
    <w:rsid w:val="00C95FB6"/>
    <w:rsid w:val="00CA3D05"/>
    <w:rsid w:val="00CA72D5"/>
    <w:rsid w:val="00CB212A"/>
    <w:rsid w:val="00CB2E14"/>
    <w:rsid w:val="00CB3D0B"/>
    <w:rsid w:val="00CC0159"/>
    <w:rsid w:val="00CC0FE5"/>
    <w:rsid w:val="00CC67D8"/>
    <w:rsid w:val="00CC6827"/>
    <w:rsid w:val="00CD747F"/>
    <w:rsid w:val="00CE70D0"/>
    <w:rsid w:val="00CF180D"/>
    <w:rsid w:val="00D144DF"/>
    <w:rsid w:val="00D15325"/>
    <w:rsid w:val="00D164B2"/>
    <w:rsid w:val="00D270AE"/>
    <w:rsid w:val="00D2719D"/>
    <w:rsid w:val="00D40750"/>
    <w:rsid w:val="00D6188E"/>
    <w:rsid w:val="00D72E51"/>
    <w:rsid w:val="00D8220D"/>
    <w:rsid w:val="00D849B3"/>
    <w:rsid w:val="00D96CD9"/>
    <w:rsid w:val="00DB5143"/>
    <w:rsid w:val="00DB7885"/>
    <w:rsid w:val="00DC62B2"/>
    <w:rsid w:val="00DD434C"/>
    <w:rsid w:val="00DD5127"/>
    <w:rsid w:val="00DE12A0"/>
    <w:rsid w:val="00DF5652"/>
    <w:rsid w:val="00E02564"/>
    <w:rsid w:val="00E100AD"/>
    <w:rsid w:val="00E1108A"/>
    <w:rsid w:val="00E11875"/>
    <w:rsid w:val="00E13D36"/>
    <w:rsid w:val="00E20B4C"/>
    <w:rsid w:val="00E247C6"/>
    <w:rsid w:val="00E354DE"/>
    <w:rsid w:val="00E37ECD"/>
    <w:rsid w:val="00E4135A"/>
    <w:rsid w:val="00E41A4F"/>
    <w:rsid w:val="00E51CBA"/>
    <w:rsid w:val="00E60B00"/>
    <w:rsid w:val="00E638C8"/>
    <w:rsid w:val="00E64E53"/>
    <w:rsid w:val="00E71EAD"/>
    <w:rsid w:val="00E72B3D"/>
    <w:rsid w:val="00E76CEA"/>
    <w:rsid w:val="00E77C10"/>
    <w:rsid w:val="00E8276C"/>
    <w:rsid w:val="00E84D6A"/>
    <w:rsid w:val="00E85CF9"/>
    <w:rsid w:val="00E94501"/>
    <w:rsid w:val="00EA2D95"/>
    <w:rsid w:val="00EA5B71"/>
    <w:rsid w:val="00EA7B3B"/>
    <w:rsid w:val="00EC089A"/>
    <w:rsid w:val="00EC687C"/>
    <w:rsid w:val="00ED39BD"/>
    <w:rsid w:val="00EE0869"/>
    <w:rsid w:val="00EE673D"/>
    <w:rsid w:val="00EF533B"/>
    <w:rsid w:val="00F06311"/>
    <w:rsid w:val="00F139E6"/>
    <w:rsid w:val="00F14959"/>
    <w:rsid w:val="00F3171E"/>
    <w:rsid w:val="00F36197"/>
    <w:rsid w:val="00F41C59"/>
    <w:rsid w:val="00F42E8C"/>
    <w:rsid w:val="00F47D1A"/>
    <w:rsid w:val="00F56B9F"/>
    <w:rsid w:val="00F579B2"/>
    <w:rsid w:val="00F63554"/>
    <w:rsid w:val="00F66303"/>
    <w:rsid w:val="00F72611"/>
    <w:rsid w:val="00F7323C"/>
    <w:rsid w:val="00F82DB4"/>
    <w:rsid w:val="00F94517"/>
    <w:rsid w:val="00F94A60"/>
    <w:rsid w:val="00F97D6B"/>
    <w:rsid w:val="00FA0A77"/>
    <w:rsid w:val="00FB224B"/>
    <w:rsid w:val="00FB2548"/>
    <w:rsid w:val="00FC2D80"/>
    <w:rsid w:val="00FE5124"/>
    <w:rsid w:val="00FF06C5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2FCD3"/>
  <w15:docId w15:val="{FBE7D786-30EA-4990-B980-8423724A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75F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char">
    <w:name w:val="normal_char"/>
    <w:basedOn w:val="Normal"/>
    <w:rsid w:val="00E1108A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1108A"/>
    <w:pPr>
      <w:widowControl w:val="0"/>
      <w:tabs>
        <w:tab w:val="center" w:pos="4320"/>
        <w:tab w:val="right" w:pos="864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1108A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qFormat/>
    <w:rsid w:val="00E1108A"/>
    <w:pPr>
      <w:spacing w:line="252" w:lineRule="auto"/>
      <w:ind w:left="720"/>
      <w:contextualSpacing/>
    </w:pPr>
    <w:rPr>
      <w:rFonts w:ascii="Cambria" w:eastAsia="Times New Roman" w:hAnsi="Cambria" w:cs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E1108A"/>
    <w:rPr>
      <w:rFonts w:ascii="Cambria" w:eastAsia="Times New Roman" w:hAnsi="Cambria" w:cs="Times New Roman"/>
      <w:sz w:val="20"/>
      <w:szCs w:val="20"/>
    </w:rPr>
  </w:style>
  <w:style w:type="paragraph" w:customStyle="1" w:styleId="Standard">
    <w:name w:val="Standard"/>
    <w:rsid w:val="00E1108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normalchar1">
    <w:name w:val="normal__char1"/>
    <w:basedOn w:val="DefaultParagraphFont"/>
    <w:rsid w:val="00E1108A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NoSpacing">
    <w:name w:val="No Spacing"/>
    <w:link w:val="NoSpacingChar"/>
    <w:uiPriority w:val="99"/>
    <w:qFormat/>
    <w:rsid w:val="008B0E6B"/>
    <w:pPr>
      <w:spacing w:after="0" w:line="240" w:lineRule="auto"/>
    </w:pPr>
  </w:style>
  <w:style w:type="table" w:styleId="TableGrid">
    <w:name w:val="Table Grid"/>
    <w:basedOn w:val="TableNormal"/>
    <w:uiPriority w:val="59"/>
    <w:rsid w:val="008B0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99"/>
    <w:locked/>
    <w:rsid w:val="008B0E6B"/>
    <w:rPr>
      <w:rFonts w:eastAsiaTheme="minorEastAsia"/>
    </w:rPr>
  </w:style>
  <w:style w:type="character" w:customStyle="1" w:styleId="hl">
    <w:name w:val="hl"/>
    <w:basedOn w:val="DefaultParagraphFont"/>
    <w:rsid w:val="00817FC8"/>
  </w:style>
  <w:style w:type="character" w:customStyle="1" w:styleId="Heading1Char">
    <w:name w:val="Heading 1 Char"/>
    <w:basedOn w:val="DefaultParagraphFont"/>
    <w:link w:val="Heading1"/>
    <w:rsid w:val="002575F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lackres">
    <w:name w:val="blackres"/>
    <w:rsid w:val="002575F5"/>
  </w:style>
  <w:style w:type="paragraph" w:customStyle="1" w:styleId="Cog-bullet">
    <w:name w:val="Cog-bullet"/>
    <w:basedOn w:val="Normal"/>
    <w:rsid w:val="002575F5"/>
    <w:pPr>
      <w:keepNext/>
      <w:numPr>
        <w:numId w:val="4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591CCA"/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87445"/>
  </w:style>
  <w:style w:type="character" w:customStyle="1" w:styleId="apple-style-span">
    <w:name w:val="apple-style-span"/>
    <w:rsid w:val="00087445"/>
  </w:style>
  <w:style w:type="paragraph" w:styleId="Header">
    <w:name w:val="header"/>
    <w:basedOn w:val="Normal"/>
    <w:link w:val="HeaderChar"/>
    <w:unhideWhenUsed/>
    <w:rsid w:val="00E7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72B3D"/>
    <w:rPr>
      <w:rFonts w:eastAsiaTheme="minorEastAsia"/>
    </w:rPr>
  </w:style>
  <w:style w:type="paragraph" w:styleId="NormalWeb">
    <w:name w:val="Normal (Web)"/>
    <w:basedOn w:val="Normal"/>
    <w:link w:val="NormalWebChar"/>
    <w:rsid w:val="0036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0">
    <w:name w:val="normal__char"/>
    <w:basedOn w:val="DefaultParagraphFont"/>
    <w:rsid w:val="00E100AD"/>
  </w:style>
  <w:style w:type="paragraph" w:styleId="BodyText">
    <w:name w:val="Body Text"/>
    <w:basedOn w:val="Normal"/>
    <w:link w:val="BodyTextChar"/>
    <w:unhideWhenUsed/>
    <w:rsid w:val="00E100A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100AD"/>
    <w:rPr>
      <w:rFonts w:ascii="Arial" w:eastAsia="Times New Roman" w:hAnsi="Arial" w:cs="Times New Roman"/>
      <w:sz w:val="20"/>
      <w:szCs w:val="20"/>
    </w:rPr>
  </w:style>
  <w:style w:type="paragraph" w:customStyle="1" w:styleId="NoSpacing1">
    <w:name w:val="No Spacing1"/>
    <w:qFormat/>
    <w:rsid w:val="00E10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4z0">
    <w:name w:val="WW8Num4z0"/>
    <w:rsid w:val="00BE285D"/>
    <w:rPr>
      <w:rFonts w:ascii="Wingdings" w:hAnsi="Wingdings"/>
    </w:rPr>
  </w:style>
  <w:style w:type="character" w:styleId="HTMLTypewriter">
    <w:name w:val="HTML Typewriter"/>
    <w:rsid w:val="00BE285D"/>
    <w:rPr>
      <w:rFonts w:ascii="Courier New" w:eastAsia="Times New Roman" w:hAnsi="Courier New" w:cs="Courier New"/>
      <w:sz w:val="20"/>
      <w:szCs w:val="20"/>
    </w:rPr>
  </w:style>
  <w:style w:type="paragraph" w:customStyle="1" w:styleId="boolet">
    <w:name w:val="boolet"/>
    <w:basedOn w:val="Normal"/>
    <w:rsid w:val="00BE285D"/>
    <w:pPr>
      <w:spacing w:after="0" w:line="240" w:lineRule="auto"/>
      <w:ind w:left="1440" w:right="18" w:hanging="288"/>
    </w:pPr>
    <w:rPr>
      <w:rFonts w:ascii="Times New Roman" w:eastAsia="Calibri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BE285D"/>
    <w:pPr>
      <w:spacing w:after="0" w:line="240" w:lineRule="auto"/>
    </w:pPr>
    <w:rPr>
      <w:rFonts w:ascii="Courier New" w:eastAsia="Calibri" w:hAnsi="Courier New" w:cs="Times New Roman"/>
      <w:b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E285D"/>
    <w:rPr>
      <w:rFonts w:ascii="Courier New" w:eastAsia="Calibri" w:hAnsi="Courier New" w:cs="Times New Roman"/>
      <w:b/>
      <w:sz w:val="20"/>
      <w:szCs w:val="20"/>
    </w:rPr>
  </w:style>
  <w:style w:type="paragraph" w:customStyle="1" w:styleId="WW-Default">
    <w:name w:val="WW-Default"/>
    <w:rsid w:val="00F945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7A1DFE"/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7A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1E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E2E82"/>
    <w:rPr>
      <w:rFonts w:ascii="Arial Unicode MS" w:eastAsia="Arial Unicode MS" w:hAnsi="Arial Unicode MS" w:cs="Arial Unicode MS"/>
      <w:sz w:val="20"/>
      <w:szCs w:val="20"/>
    </w:rPr>
  </w:style>
  <w:style w:type="character" w:customStyle="1" w:styleId="blackres1">
    <w:name w:val="blackres1"/>
    <w:rsid w:val="001E2E82"/>
    <w:rPr>
      <w:rFonts w:ascii="Arial" w:hAnsi="Arial" w:cs="Arial" w:hint="default"/>
      <w:color w:val="000000"/>
      <w:sz w:val="20"/>
      <w:szCs w:val="20"/>
    </w:rPr>
  </w:style>
  <w:style w:type="paragraph" w:customStyle="1" w:styleId="BulletedList">
    <w:name w:val="Bulleted List"/>
    <w:basedOn w:val="Normal"/>
    <w:uiPriority w:val="99"/>
    <w:rsid w:val="008C6C00"/>
    <w:pPr>
      <w:numPr>
        <w:numId w:val="27"/>
      </w:numPr>
      <w:spacing w:before="60"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ParaAttribute1">
    <w:name w:val="ParaAttribute1"/>
    <w:rsid w:val="004C776E"/>
    <w:pPr>
      <w:shd w:val="solid" w:color="FFFFFF" w:fill="auto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eastAsia="en-US"/>
    </w:rPr>
  </w:style>
  <w:style w:type="character" w:customStyle="1" w:styleId="rezemp-highlightedfield-highlightedterm">
    <w:name w:val="rezemp-highlightedfield-highlightedterm"/>
    <w:basedOn w:val="DefaultParagraphFont"/>
    <w:rsid w:val="007032C3"/>
  </w:style>
  <w:style w:type="character" w:styleId="Hyperlink">
    <w:name w:val="Hyperlink"/>
    <w:basedOn w:val="DefaultParagraphFont"/>
    <w:uiPriority w:val="99"/>
    <w:unhideWhenUsed/>
    <w:rsid w:val="006F7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2134</Words>
  <Characters>13024</Characters>
  <Application>Microsoft Office Word</Application>
  <DocSecurity>0</DocSecurity>
  <Lines>250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Amdadul</dc:creator>
  <cp:lastModifiedBy>Zavians</cp:lastModifiedBy>
  <cp:revision>2</cp:revision>
  <dcterms:created xsi:type="dcterms:W3CDTF">2024-05-07T13:04:00Z</dcterms:created>
  <dcterms:modified xsi:type="dcterms:W3CDTF">2024-05-07T13:04:00Z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e70c8fe73c0788b0596d0f57a2aab4a2e145919713d4fe9b5eb9f6cc81e67b12</vt:lpwstr>
  </property>
</Properties>
</file>